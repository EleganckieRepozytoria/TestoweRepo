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BD" w:rsidRPr="00127EAB" w:rsidRDefault="008860BD" w:rsidP="00114520">
      <w:pPr>
        <w:pStyle w:val="Cytatintensywny"/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Jako użytkownik:</w:t>
      </w:r>
    </w:p>
    <w:p w:rsidR="008860BD" w:rsidRPr="00127EAB" w:rsidRDefault="008860BD" w:rsidP="00B7551C">
      <w:pPr>
        <w:pStyle w:val="Nagwek2"/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</w:pPr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0) Chciałbym móc zalogować się do systemu korzystając z PESEL'u i własnego, tajnego hasła.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Użytkownik (niezalogowany).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System uruchomiony.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otrzymał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uruchomił stronę logowania do systemu.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Warunek wstępny:</w:t>
      </w:r>
      <w:r w:rsidRPr="00127EAB">
        <w:rPr>
          <w:rFonts w:ascii="Times New Roman" w:hAnsi="Times New Roman" w:cs="Times New Roman"/>
        </w:rPr>
        <w:tab/>
        <w:t>Użytkownik posiada założone konto w systemie.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wyraża chęć zalogowania się.</w:t>
      </w:r>
    </w:p>
    <w:p w:rsidR="00E77827" w:rsidRPr="00127EAB" w:rsidRDefault="00E77827" w:rsidP="00E77827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wprowadzenie identyfikatora oraz hasła.</w:t>
      </w:r>
    </w:p>
    <w:p w:rsidR="00E77827" w:rsidRPr="00127EAB" w:rsidRDefault="00E77827" w:rsidP="00E77827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wprowadza żądane informacje i zatwierdza je.</w:t>
      </w:r>
    </w:p>
    <w:p w:rsidR="00E77827" w:rsidRPr="00127EAB" w:rsidRDefault="00E77827" w:rsidP="00E77827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wprowadzono odpowiednie dane, weryfikuje tożsamość użytkownika oraz dokonuje autoryzacji.</w:t>
      </w:r>
    </w:p>
    <w:p w:rsidR="00E77827" w:rsidRPr="00127EAB" w:rsidRDefault="00E77827" w:rsidP="00E77827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daje użytkownikowi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widowControl w:val="0"/>
        <w:numPr>
          <w:ilvl w:val="1"/>
          <w:numId w:val="2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zamyka okno logowania.</w:t>
      </w:r>
    </w:p>
    <w:p w:rsidR="00E77827" w:rsidRPr="00127EAB" w:rsidRDefault="00E77827" w:rsidP="00E77827">
      <w:pPr>
        <w:widowControl w:val="0"/>
        <w:numPr>
          <w:ilvl w:val="1"/>
          <w:numId w:val="2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Rezygnacja - użytkownik rezygnuje z akcji logowania.</w:t>
      </w:r>
    </w:p>
    <w:p w:rsidR="00E77827" w:rsidRPr="00127EAB" w:rsidRDefault="00E77827" w:rsidP="00E77827">
      <w:pPr>
        <w:widowControl w:val="0"/>
        <w:numPr>
          <w:ilvl w:val="1"/>
          <w:numId w:val="2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Anulowanie:</w:t>
      </w:r>
    </w:p>
    <w:p w:rsidR="00E77827" w:rsidRPr="00127EAB" w:rsidRDefault="00E77827" w:rsidP="00E77827">
      <w:pPr>
        <w:widowControl w:val="0"/>
        <w:numPr>
          <w:ilvl w:val="2"/>
          <w:numId w:val="20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anuluje wprowadzone informacje.</w:t>
      </w:r>
    </w:p>
    <w:p w:rsidR="00E77827" w:rsidRPr="00127EAB" w:rsidRDefault="00E77827" w:rsidP="00E77827">
      <w:pPr>
        <w:widowControl w:val="0"/>
        <w:numPr>
          <w:ilvl w:val="2"/>
          <w:numId w:val="20"/>
        </w:numPr>
        <w:tabs>
          <w:tab w:val="left" w:pos="303"/>
          <w:tab w:val="left" w:pos="47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pkt 2.</w:t>
      </w:r>
    </w:p>
    <w:p w:rsidR="00E77827" w:rsidRPr="00127EAB" w:rsidRDefault="00E77827" w:rsidP="00E77827">
      <w:pPr>
        <w:widowControl w:val="0"/>
        <w:numPr>
          <w:ilvl w:val="1"/>
          <w:numId w:val="2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lub błędne dane:</w:t>
      </w:r>
    </w:p>
    <w:p w:rsidR="00E77827" w:rsidRPr="00127EAB" w:rsidRDefault="00E77827" w:rsidP="00E77827">
      <w:pPr>
        <w:widowControl w:val="0"/>
        <w:numPr>
          <w:ilvl w:val="2"/>
          <w:numId w:val="21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brakuje pewnych informacji lub że są one niepoprawne.</w:t>
      </w:r>
    </w:p>
    <w:p w:rsidR="00E77827" w:rsidRPr="00127EAB" w:rsidRDefault="00E77827" w:rsidP="00E77827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informuje użytkownika o wykrytych problemach i proponuje </w:t>
      </w:r>
      <w:r w:rsidRPr="00127EAB">
        <w:rPr>
          <w:rFonts w:ascii="Times New Roman" w:hAnsi="Times New Roman" w:cs="Times New Roman"/>
        </w:rPr>
        <w:tab/>
        <w:t>użytkownikowi skorzystanie z opcji przypomnienia hasła.</w:t>
      </w:r>
    </w:p>
    <w:p w:rsidR="00E77827" w:rsidRPr="00127EAB" w:rsidRDefault="00E77827" w:rsidP="00E77827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pkt 2.</w:t>
      </w:r>
    </w:p>
    <w:p w:rsidR="00E77827" w:rsidRPr="00127EAB" w:rsidRDefault="00E77827" w:rsidP="00E77827">
      <w:pPr>
        <w:widowControl w:val="0"/>
        <w:numPr>
          <w:ilvl w:val="1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Błąd uwierzytelnienia:</w:t>
      </w:r>
    </w:p>
    <w:p w:rsidR="00E77827" w:rsidRPr="00127EAB" w:rsidRDefault="00E77827" w:rsidP="00E77827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w systemie nie figuruje albo użytkownik o podanym  </w:t>
      </w:r>
      <w:r w:rsidRPr="00127EAB">
        <w:rPr>
          <w:rFonts w:ascii="Times New Roman" w:hAnsi="Times New Roman" w:cs="Times New Roman"/>
        </w:rPr>
        <w:tab/>
        <w:t>identyfikatorze albo para identyfikator-hasło.</w:t>
      </w:r>
    </w:p>
    <w:p w:rsidR="00E77827" w:rsidRPr="00127EAB" w:rsidRDefault="00E77827" w:rsidP="00E77827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informuje użytkownika o wykrytych problemach i powrót do pkt 2.</w:t>
      </w:r>
    </w:p>
    <w:p w:rsidR="00E77827" w:rsidRPr="00127EAB" w:rsidRDefault="00E77827" w:rsidP="00E77827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Po trzykrotnym błędnym uwierzytelnieniu system blokuje konto </w:t>
      </w:r>
      <w:r w:rsidRPr="00127EAB">
        <w:rPr>
          <w:rFonts w:ascii="Times New Roman" w:hAnsi="Times New Roman" w:cs="Times New Roman"/>
        </w:rPr>
        <w:tab/>
        <w:t>użytkownika.</w:t>
      </w:r>
    </w:p>
    <w:p w:rsidR="00E77827" w:rsidRPr="00127EAB" w:rsidRDefault="00E77827" w:rsidP="00E77827">
      <w:pPr>
        <w:widowControl w:val="0"/>
        <w:numPr>
          <w:ilvl w:val="1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autoryzacji:</w:t>
      </w:r>
    </w:p>
    <w:p w:rsidR="00E77827" w:rsidRPr="00127EAB" w:rsidRDefault="00E77827" w:rsidP="00E77827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podany użytkownik nie posiada uprawnień do żadnych </w:t>
      </w:r>
      <w:r w:rsidRPr="00127EAB">
        <w:rPr>
          <w:rFonts w:ascii="Times New Roman" w:hAnsi="Times New Roman" w:cs="Times New Roman"/>
        </w:rPr>
        <w:tab/>
        <w:t>zasobów o czym go informuje, co kończy UC.</w:t>
      </w:r>
    </w:p>
    <w:p w:rsidR="00E77827" w:rsidRPr="00127EAB" w:rsidRDefault="00E77827" w:rsidP="008860BD">
      <w:pPr>
        <w:shd w:val="clear" w:color="auto" w:fill="FFFFFF"/>
        <w:spacing w:after="0" w:line="330" w:lineRule="atLeast"/>
        <w:rPr>
          <w:rStyle w:val="Odwoanieintensywne"/>
          <w:rFonts w:ascii="Times New Roman" w:hAnsi="Times New Roman" w:cs="Times New Roman"/>
        </w:rPr>
      </w:pPr>
    </w:p>
    <w:p w:rsidR="008860BD" w:rsidRDefault="008860BD" w:rsidP="00A5406D">
      <w:pPr>
        <w:pStyle w:val="Nagwek2"/>
        <w:rPr>
          <w:rFonts w:eastAsia="Times New Roman"/>
          <w:lang w:eastAsia="pl-PL"/>
        </w:rPr>
      </w:pPr>
      <w:r w:rsidRPr="00127EAB">
        <w:rPr>
          <w:rFonts w:eastAsia="Times New Roman"/>
          <w:i/>
          <w:iCs/>
          <w:lang w:eastAsia="pl-PL"/>
        </w:rPr>
        <w:br/>
      </w:r>
      <w:r w:rsidRPr="00A5406D">
        <w:rPr>
          <w:rFonts w:eastAsia="Times New Roman"/>
          <w:lang w:eastAsia="pl-PL"/>
        </w:rPr>
        <w:t>1) Po zalogowaniu do systemu chciałbym widzieć menu ukazujące aktualnie przeprowadzane głosowania oraz móc wybrać jedno z nich.</w:t>
      </w:r>
    </w:p>
    <w:p w:rsidR="00A5406D" w:rsidRPr="005F5D94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Aktor: </w:t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Użytkownik</w:t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(zalogowany).</w:t>
      </w:r>
    </w:p>
    <w:p w:rsidR="00A5406D" w:rsidRPr="005F5D94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Stan systemu przed: </w:t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Użytkownik ma dostęp do odpowiednich zasobów.</w:t>
      </w:r>
    </w:p>
    <w:p w:rsidR="00A5406D" w:rsidRDefault="00A5406D" w:rsidP="00A5406D">
      <w:pPr>
        <w:spacing w:after="0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lastRenderedPageBreak/>
        <w:t xml:space="preserve">Stan systemu po: </w:t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Użytkownik ma dostęp do odpowiednich zasobów</w:t>
      </w:r>
    </w:p>
    <w:p w:rsidR="00A5406D" w:rsidRPr="005F5D94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Zdarzenie inicjujące: </w:t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Użytkownik wyra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ża potrzebę dostępu do menu ukazującego aktualnie 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przeprowadzane głosowania.</w:t>
      </w:r>
    </w:p>
    <w:p w:rsidR="00A5406D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Założenie:</w:t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F5D9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Użytkownik uzyska dostęp do zasobu.</w:t>
      </w:r>
    </w:p>
    <w:p w:rsidR="00A5406D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A5406D" w:rsidRPr="005F5D94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</w:pPr>
      <w:r w:rsidRPr="0015537F"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  <w:t>Scenariusz podstawowy</w:t>
      </w:r>
    </w:p>
    <w:p w:rsidR="00A5406D" w:rsidRPr="0015537F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1.Użytkownik chce widzieć menu ukazujące aktualnie przeprowadzane głosowania</w:t>
      </w:r>
    </w:p>
    <w:p w:rsidR="00A5406D" w:rsidRPr="0015537F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2.Użytkownik rozwija listę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zawierającą panel związany z interesującymi go wyborami.</w:t>
      </w:r>
    </w:p>
    <w:p w:rsidR="00A5406D" w:rsidRPr="0015537F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3.Użytkownik wybiera jedno, konkretne głosowanie.</w:t>
      </w:r>
    </w:p>
    <w:p w:rsidR="00A5406D" w:rsidRPr="0015537F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4.System sprawdza czy takie głosowanie zostało zapisane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, czyli czy istnieje</w:t>
      </w:r>
    </w:p>
    <w:p w:rsidR="00A5406D" w:rsidRPr="0015537F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4.1 Jeśli głosowanie istnieje</w:t>
      </w:r>
    </w:p>
    <w:p w:rsidR="00A5406D" w:rsidRPr="0015537F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4.1.1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System daje użytkownikowi dostęp do odpowiadających mu zasobów.</w:t>
      </w:r>
    </w:p>
    <w:p w:rsidR="00A5406D" w:rsidRPr="0015537F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4.2 Głosowanie nie istnieje</w:t>
      </w:r>
    </w:p>
    <w:p w:rsidR="00A5406D" w:rsidRPr="0015537F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4.2.1. System informuje użytkownika o braku informacji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5. System przekierowuje </w:t>
      </w:r>
      <w:r w:rsidRPr="0015537F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na domyślną stronę aplikacji.</w:t>
      </w:r>
    </w:p>
    <w:p w:rsidR="00A5406D" w:rsidRPr="00127EAB" w:rsidRDefault="00A5406D" w:rsidP="008860B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</w:p>
    <w:p w:rsidR="008860BD" w:rsidRDefault="008860BD" w:rsidP="00F81B38">
      <w:pPr>
        <w:pStyle w:val="Nagwek2"/>
        <w:rPr>
          <w:rFonts w:eastAsia="Times New Roman"/>
          <w:lang w:eastAsia="pl-PL"/>
        </w:rPr>
      </w:pPr>
      <w:r w:rsidRPr="00127EAB">
        <w:rPr>
          <w:rFonts w:eastAsia="Times New Roman"/>
          <w:i/>
          <w:iCs/>
          <w:lang w:eastAsia="pl-PL"/>
        </w:rPr>
        <w:br/>
      </w:r>
      <w:r w:rsidRPr="00F81B38">
        <w:rPr>
          <w:rFonts w:eastAsia="Times New Roman"/>
          <w:lang w:eastAsia="pl-PL"/>
        </w:rPr>
        <w:t xml:space="preserve">2) Po zalogowaniu do systemu chciałbym móc przejrzeć archiwum swoich głosów. </w:t>
      </w:r>
    </w:p>
    <w:p w:rsidR="00F81B38" w:rsidRPr="00835669" w:rsidRDefault="00F81B38" w:rsidP="00F81B3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Aktor: </w:t>
      </w:r>
      <w:r w:rsidRPr="00835669">
        <w:rPr>
          <w:rFonts w:asciiTheme="minorHAnsi" w:hAnsiTheme="minorHAnsi"/>
          <w:color w:val="auto"/>
        </w:rPr>
        <w:tab/>
      </w:r>
      <w:r w:rsidRPr="00835669">
        <w:rPr>
          <w:rFonts w:asciiTheme="minorHAnsi" w:hAnsiTheme="minorHAnsi"/>
          <w:color w:val="auto"/>
        </w:rPr>
        <w:tab/>
      </w:r>
      <w:r w:rsidRPr="00835669">
        <w:rPr>
          <w:rFonts w:asciiTheme="minorHAnsi" w:hAnsiTheme="minorHAnsi"/>
          <w:color w:val="auto"/>
        </w:rPr>
        <w:tab/>
        <w:t>Użytkownik (zalogowany).</w:t>
      </w:r>
    </w:p>
    <w:p w:rsidR="00F81B38" w:rsidRPr="00835669" w:rsidRDefault="00F81B38" w:rsidP="00F81B3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Stan systemu przed: </w:t>
      </w:r>
      <w:r w:rsidRPr="00835669">
        <w:rPr>
          <w:rFonts w:asciiTheme="minorHAnsi" w:hAnsiTheme="minorHAnsi"/>
          <w:color w:val="auto"/>
        </w:rPr>
        <w:tab/>
        <w:t>Użytkownik ma dostęp do odpowiednich zasobów.</w:t>
      </w:r>
    </w:p>
    <w:p w:rsidR="00F81B38" w:rsidRPr="00835669" w:rsidRDefault="00F81B38" w:rsidP="00F81B3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Stan systemu po: </w:t>
      </w:r>
      <w:r w:rsidRPr="00835669">
        <w:rPr>
          <w:rFonts w:asciiTheme="minorHAnsi" w:hAnsiTheme="minorHAnsi"/>
          <w:color w:val="auto"/>
        </w:rPr>
        <w:tab/>
        <w:t xml:space="preserve">Użytkownik ma dostęp do odpowiednich zasobów. </w:t>
      </w:r>
    </w:p>
    <w:p w:rsidR="00F81B38" w:rsidRPr="00835669" w:rsidRDefault="00F81B38" w:rsidP="00F81B3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Zdarzenie inicjujące: </w:t>
      </w:r>
      <w:r>
        <w:rPr>
          <w:rFonts w:asciiTheme="minorHAnsi" w:hAnsiTheme="minorHAnsi"/>
          <w:color w:val="auto"/>
        </w:rPr>
        <w:tab/>
        <w:t>Użytkownik wyraża chęć zobaczenia archiwum</w:t>
      </w:r>
      <w:r w:rsidRPr="00835669">
        <w:rPr>
          <w:rFonts w:asciiTheme="minorHAnsi" w:hAnsiTheme="minorHAnsi"/>
          <w:color w:val="auto"/>
        </w:rPr>
        <w:t>.</w:t>
      </w:r>
    </w:p>
    <w:p w:rsidR="00F81B38" w:rsidRPr="00835669" w:rsidRDefault="00F81B38" w:rsidP="00F81B38">
      <w:pPr>
        <w:pStyle w:val="Normalny1"/>
        <w:rPr>
          <w:rFonts w:asciiTheme="minorHAnsi" w:hAnsiTheme="minorHAnsi"/>
          <w:color w:val="auto"/>
        </w:rPr>
      </w:pPr>
    </w:p>
    <w:p w:rsidR="00F81B38" w:rsidRPr="00835669" w:rsidRDefault="00F81B38" w:rsidP="00F81B3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>SCENARIUSZ PODSTAWOWY</w:t>
      </w:r>
    </w:p>
    <w:p w:rsidR="00F81B38" w:rsidRPr="00835669" w:rsidRDefault="00F81B38" w:rsidP="00F81B3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 1. </w:t>
      </w:r>
      <w:r>
        <w:rPr>
          <w:rFonts w:asciiTheme="minorHAnsi" w:hAnsiTheme="minorHAnsi"/>
          <w:color w:val="auto"/>
        </w:rPr>
        <w:t>Użytkownik wyraża chęć podejrzenia archiwum.</w:t>
      </w:r>
    </w:p>
    <w:p w:rsidR="00F81B38" w:rsidRPr="00530847" w:rsidRDefault="00F81B38" w:rsidP="00F81B3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 2. </w:t>
      </w:r>
      <w:r w:rsidRPr="00530847">
        <w:rPr>
          <w:rFonts w:asciiTheme="minorHAnsi" w:hAnsiTheme="minorHAnsi"/>
          <w:color w:val="auto"/>
        </w:rPr>
        <w:t>Użytkownik otrzymuje wygenerowany przez system plik z archiwalnymi danymi o oddanych głosach.</w:t>
      </w:r>
    </w:p>
    <w:p w:rsidR="00F81B38" w:rsidRPr="00530847" w:rsidRDefault="00F81B38" w:rsidP="00F81B38">
      <w:pPr>
        <w:pStyle w:val="Normalny1"/>
        <w:rPr>
          <w:rFonts w:asciiTheme="minorHAnsi" w:hAnsiTheme="minorHAnsi"/>
          <w:color w:val="auto"/>
        </w:rPr>
      </w:pPr>
    </w:p>
    <w:p w:rsidR="00F81B38" w:rsidRPr="00530847" w:rsidRDefault="00F81B38" w:rsidP="00F81B38">
      <w:pPr>
        <w:pStyle w:val="Normalny1"/>
        <w:rPr>
          <w:rFonts w:asciiTheme="minorHAnsi" w:hAnsiTheme="minorHAnsi"/>
          <w:color w:val="auto"/>
        </w:rPr>
      </w:pPr>
      <w:r w:rsidRPr="00530847">
        <w:rPr>
          <w:rFonts w:asciiTheme="minorHAnsi" w:hAnsiTheme="minorHAnsi"/>
          <w:color w:val="auto"/>
        </w:rPr>
        <w:t>SCENARIUSZ ALTERNATYWNY</w:t>
      </w:r>
    </w:p>
    <w:p w:rsidR="00F81B38" w:rsidRPr="00530847" w:rsidRDefault="00F81B38" w:rsidP="00F81B38">
      <w:pPr>
        <w:pStyle w:val="Normalny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530847">
        <w:rPr>
          <w:rFonts w:asciiTheme="minorHAnsi" w:hAnsiTheme="minorHAnsi"/>
        </w:rPr>
        <w:t>2.1 Brak danych z oddanymi wcześniej głosami.</w:t>
      </w:r>
    </w:p>
    <w:p w:rsidR="00F81B38" w:rsidRPr="00530847" w:rsidRDefault="00F81B38" w:rsidP="00F81B38">
      <w:pPr>
        <w:pStyle w:val="Normalny1"/>
        <w:ind w:firstLine="708"/>
        <w:rPr>
          <w:rFonts w:asciiTheme="minorHAnsi" w:hAnsiTheme="minorHAnsi"/>
        </w:rPr>
      </w:pPr>
      <w:r w:rsidRPr="00530847">
        <w:rPr>
          <w:rFonts w:asciiTheme="minorHAnsi" w:hAnsiTheme="minorHAnsi"/>
        </w:rPr>
        <w:t>2.1.1 Pokazuje się informacja, że Użytkownik nie oddał jeszcze żadnego głosu.</w:t>
      </w:r>
    </w:p>
    <w:p w:rsidR="00F81B38" w:rsidRPr="00F81B38" w:rsidRDefault="00F81B38" w:rsidP="00F81B38">
      <w:pPr>
        <w:rPr>
          <w:lang w:eastAsia="pl-PL"/>
        </w:rPr>
      </w:pPr>
    </w:p>
    <w:p w:rsidR="008860BD" w:rsidRPr="00127EAB" w:rsidRDefault="008860BD" w:rsidP="00216B41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lang w:eastAsia="pl-PL"/>
        </w:rPr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3) Po zalogowaniu do systemu chciałbym móc zobaczyć sugerowane referenda.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Warunki początkowe: Użytkownik w stanie IDLE (Głowna strona systemu dostępna zaraz po zalogowaniu powinna zawierać: panel główny z powiadomieniami oraz najważniejszymi informacjami, gdzie wyświetlone zostaną powiadomienia o sugerowanych referendach)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Jeśli użytkownik </w:t>
      </w:r>
      <w:r w:rsidR="007B7060">
        <w:rPr>
          <w:rFonts w:ascii="Times New Roman" w:hAnsi="Times New Roman" w:cs="Times New Roman"/>
        </w:rPr>
        <w:t>wyraził chęć</w:t>
      </w:r>
      <w:r w:rsidRPr="00127EAB">
        <w:rPr>
          <w:rFonts w:ascii="Times New Roman" w:hAnsi="Times New Roman" w:cs="Times New Roman"/>
        </w:rPr>
        <w:t xml:space="preserve">, zostaje przekierowany do strony ze szczegółowymi danymi o referendum. W przeciwnym wypadku </w:t>
      </w:r>
      <w:proofErr w:type="spellStart"/>
      <w:r w:rsidRPr="00127EAB">
        <w:rPr>
          <w:rFonts w:ascii="Times New Roman" w:hAnsi="Times New Roman" w:cs="Times New Roman"/>
        </w:rPr>
        <w:t>nothing’s</w:t>
      </w:r>
      <w:proofErr w:type="spellEnd"/>
      <w:r w:rsidRPr="00127EAB">
        <w:rPr>
          <w:rFonts w:ascii="Times New Roman" w:hAnsi="Times New Roman" w:cs="Times New Roman"/>
        </w:rPr>
        <w:t xml:space="preserve"> </w:t>
      </w:r>
      <w:proofErr w:type="spellStart"/>
      <w:r w:rsidRPr="00127EAB">
        <w:rPr>
          <w:rFonts w:ascii="Times New Roman" w:hAnsi="Times New Roman" w:cs="Times New Roman"/>
        </w:rPr>
        <w:t>happen</w:t>
      </w:r>
      <w:proofErr w:type="spellEnd"/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1</w:t>
      </w:r>
      <w:r w:rsidRPr="00127EAB">
        <w:rPr>
          <w:rFonts w:ascii="Times New Roman" w:hAnsi="Times New Roman" w:cs="Times New Roman"/>
        </w:rPr>
        <w:tab/>
        <w:t xml:space="preserve">W panelu </w:t>
      </w:r>
      <w:proofErr w:type="spellStart"/>
      <w:r w:rsidRPr="00127EAB">
        <w:rPr>
          <w:rFonts w:ascii="Times New Roman" w:hAnsi="Times New Roman" w:cs="Times New Roman"/>
        </w:rPr>
        <w:t>głownym</w:t>
      </w:r>
      <w:proofErr w:type="spellEnd"/>
      <w:r w:rsidRPr="00127EAB">
        <w:rPr>
          <w:rFonts w:ascii="Times New Roman" w:hAnsi="Times New Roman" w:cs="Times New Roman"/>
        </w:rPr>
        <w:t xml:space="preserve"> pojawia się po zalogowaniu komunikat</w:t>
      </w:r>
    </w:p>
    <w:p w:rsidR="00216B41" w:rsidRPr="00127EAB" w:rsidRDefault="00216B41" w:rsidP="00216B41">
      <w:pPr>
        <w:spacing w:after="0" w:line="240" w:lineRule="auto"/>
        <w:ind w:left="705" w:hanging="705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2a</w:t>
      </w:r>
      <w:r w:rsidRPr="00127EAB">
        <w:rPr>
          <w:rFonts w:ascii="Times New Roman" w:hAnsi="Times New Roman" w:cs="Times New Roman"/>
        </w:rPr>
        <w:tab/>
        <w:t>Użytkownik po kliknięciu na komunikat zostaje przekierowany na stronę ze szczegółowymi danymi o referendach</w:t>
      </w:r>
    </w:p>
    <w:p w:rsidR="00216B41" w:rsidRPr="00127EAB" w:rsidRDefault="00216B41" w:rsidP="00216B41">
      <w:pPr>
        <w:spacing w:after="0" w:line="240" w:lineRule="auto"/>
        <w:ind w:left="705" w:hanging="705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2b.</w:t>
      </w:r>
      <w:r w:rsidRPr="00127EAB">
        <w:rPr>
          <w:rFonts w:ascii="Times New Roman" w:hAnsi="Times New Roman" w:cs="Times New Roman"/>
        </w:rPr>
        <w:tab/>
        <w:t xml:space="preserve">Użytkownik pozostaje w trybie </w:t>
      </w:r>
      <w:proofErr w:type="spellStart"/>
      <w:r w:rsidRPr="00127EAB">
        <w:rPr>
          <w:rFonts w:ascii="Times New Roman" w:hAnsi="Times New Roman" w:cs="Times New Roman"/>
        </w:rPr>
        <w:t>Idle</w:t>
      </w:r>
      <w:proofErr w:type="spellEnd"/>
      <w:r w:rsidRPr="00127EAB">
        <w:rPr>
          <w:rFonts w:ascii="Times New Roman" w:hAnsi="Times New Roman" w:cs="Times New Roman"/>
        </w:rPr>
        <w:t xml:space="preserve"> do momentu automatycznego wylogowania </w:t>
      </w:r>
    </w:p>
    <w:p w:rsidR="00216B41" w:rsidRPr="00127EAB" w:rsidRDefault="00216B41" w:rsidP="00216B41">
      <w:pPr>
        <w:spacing w:after="0" w:line="240" w:lineRule="auto"/>
        <w:ind w:left="705" w:hanging="705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2c.</w:t>
      </w:r>
      <w:r w:rsidRPr="00127EAB">
        <w:rPr>
          <w:rFonts w:ascii="Times New Roman" w:hAnsi="Times New Roman" w:cs="Times New Roman"/>
        </w:rPr>
        <w:tab/>
        <w:t>Użytkownik podejmuje inne czynności</w:t>
      </w:r>
    </w:p>
    <w:p w:rsidR="00216B41" w:rsidRPr="00127EAB" w:rsidRDefault="00216B41" w:rsidP="00216B41">
      <w:pPr>
        <w:spacing w:after="0" w:line="240" w:lineRule="auto"/>
        <w:ind w:left="705" w:hanging="705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</w:t>
      </w:r>
      <w:r w:rsidRPr="00127EAB">
        <w:rPr>
          <w:rFonts w:ascii="Times New Roman" w:hAnsi="Times New Roman" w:cs="Times New Roman"/>
        </w:rPr>
        <w:tab/>
        <w:t xml:space="preserve">W przypadku wystąpienia błędu przekierowania na </w:t>
      </w:r>
      <w:proofErr w:type="spellStart"/>
      <w:r w:rsidRPr="00127EAB">
        <w:rPr>
          <w:rFonts w:ascii="Times New Roman" w:hAnsi="Times New Roman" w:cs="Times New Roman"/>
        </w:rPr>
        <w:t>strone</w:t>
      </w:r>
      <w:proofErr w:type="spellEnd"/>
      <w:r w:rsidRPr="00127EAB">
        <w:rPr>
          <w:rFonts w:ascii="Times New Roman" w:hAnsi="Times New Roman" w:cs="Times New Roman"/>
        </w:rPr>
        <w:t xml:space="preserve"> o szczegółowych informacjach następuje powrót na stronę główną oraz log do bazy danych o błędzie</w:t>
      </w:r>
    </w:p>
    <w:p w:rsidR="00216B41" w:rsidRPr="00127EAB" w:rsidRDefault="00216B41" w:rsidP="00216B41">
      <w:pPr>
        <w:rPr>
          <w:rFonts w:ascii="Times New Roman" w:hAnsi="Times New Roman" w:cs="Times New Roman"/>
          <w:lang w:eastAsia="pl-PL"/>
        </w:rPr>
      </w:pPr>
    </w:p>
    <w:p w:rsidR="008860BD" w:rsidRPr="00127EAB" w:rsidRDefault="008860BD" w:rsidP="00216B41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lang w:eastAsia="pl-PL"/>
        </w:rPr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4) Po przejściu do sugerowanych referendów chciałbym móc zapoznać się z ich treścią oraz złożyć swój elektroniczny podpis.</w:t>
      </w:r>
    </w:p>
    <w:p w:rsidR="00216B41" w:rsidRPr="00127EAB" w:rsidRDefault="00216B41" w:rsidP="00216B41">
      <w:pPr>
        <w:spacing w:after="0" w:line="240" w:lineRule="auto"/>
        <w:ind w:left="705" w:hanging="705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Zalogowany użytkownik </w:t>
      </w:r>
    </w:p>
    <w:p w:rsidR="00216B41" w:rsidRPr="00127EAB" w:rsidRDefault="00216B41" w:rsidP="00216B41">
      <w:pPr>
        <w:spacing w:after="0" w:line="240" w:lineRule="auto"/>
        <w:ind w:left="705" w:hanging="705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Warunki początkowe: wybór konkretnego referenda z podstrony zawierającej zbiór referendów.</w:t>
      </w:r>
    </w:p>
    <w:p w:rsidR="00216B41" w:rsidRPr="00127EAB" w:rsidRDefault="00216B41" w:rsidP="00216B41">
      <w:pPr>
        <w:spacing w:after="0" w:line="240" w:lineRule="auto"/>
        <w:ind w:left="705" w:hanging="705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Stan systemu po: Wyświetlenie szczegółowych informacji o referendum</w:t>
      </w:r>
    </w:p>
    <w:p w:rsidR="00216B41" w:rsidRPr="00127EAB" w:rsidRDefault="00216B41" w:rsidP="00216B41">
      <w:pPr>
        <w:spacing w:after="0" w:line="240" w:lineRule="auto"/>
        <w:ind w:left="705" w:hanging="705"/>
        <w:rPr>
          <w:rFonts w:ascii="Times New Roman" w:hAnsi="Times New Roman" w:cs="Times New Roman"/>
        </w:rPr>
      </w:pPr>
    </w:p>
    <w:p w:rsidR="00216B41" w:rsidRPr="00127EAB" w:rsidRDefault="00216B41" w:rsidP="00216B41">
      <w:pPr>
        <w:pStyle w:val="Akapitzlist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Poprzez menu w panelu </w:t>
      </w:r>
      <w:proofErr w:type="spellStart"/>
      <w:r w:rsidRPr="00127EAB">
        <w:rPr>
          <w:rFonts w:ascii="Times New Roman" w:hAnsi="Times New Roman" w:cs="Times New Roman"/>
        </w:rPr>
        <w:t>głownym</w:t>
      </w:r>
      <w:proofErr w:type="spellEnd"/>
      <w:r w:rsidRPr="00127EAB">
        <w:rPr>
          <w:rFonts w:ascii="Times New Roman" w:hAnsi="Times New Roman" w:cs="Times New Roman"/>
        </w:rPr>
        <w:t xml:space="preserve"> bądź odnośnik sugerowanych referendów użytkownik zostaje przekierowany na stronę z listą referendów.</w:t>
      </w:r>
    </w:p>
    <w:p w:rsidR="00216B41" w:rsidRPr="00127EAB" w:rsidRDefault="00216B41" w:rsidP="00216B41">
      <w:pPr>
        <w:pStyle w:val="Akapitzlist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wybiera odpowiadające mu referendum poprzez kliknięcie na nie myszą</w:t>
      </w:r>
    </w:p>
    <w:p w:rsidR="00216B41" w:rsidRPr="00127EAB" w:rsidRDefault="00216B41" w:rsidP="00216B41">
      <w:pPr>
        <w:pStyle w:val="Akapitzlist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zostaje przekierowany na kolejną podstronę z danymi odnośnie wybranego referendum</w:t>
      </w:r>
    </w:p>
    <w:p w:rsidR="00216B41" w:rsidRPr="00127EAB" w:rsidRDefault="00216B41" w:rsidP="00216B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3b. </w:t>
      </w:r>
      <w:r w:rsidRPr="00127EAB">
        <w:rPr>
          <w:rFonts w:ascii="Times New Roman" w:hAnsi="Times New Roman" w:cs="Times New Roman"/>
        </w:rPr>
        <w:tab/>
        <w:t xml:space="preserve">Jeżeli nie ma szczegółowych informacji o danym referendum to wyświetlana jest informacja o braku danych </w:t>
      </w:r>
    </w:p>
    <w:p w:rsidR="00216B41" w:rsidRPr="00127EAB" w:rsidRDefault="00216B41" w:rsidP="00216B41">
      <w:pPr>
        <w:rPr>
          <w:rFonts w:ascii="Times New Roman" w:hAnsi="Times New Roman" w:cs="Times New Roman"/>
          <w:lang w:eastAsia="pl-PL"/>
        </w:rPr>
      </w:pPr>
    </w:p>
    <w:p w:rsidR="008860BD" w:rsidRDefault="008860BD" w:rsidP="000F5708">
      <w:pPr>
        <w:pStyle w:val="Nagwek2"/>
        <w:rPr>
          <w:rFonts w:eastAsia="Times New Roman"/>
          <w:lang w:eastAsia="pl-PL"/>
        </w:rPr>
      </w:pPr>
      <w:r w:rsidRPr="00127EAB">
        <w:rPr>
          <w:rFonts w:eastAsia="Times New Roman"/>
          <w:i/>
          <w:iCs/>
          <w:lang w:eastAsia="pl-PL"/>
        </w:rPr>
        <w:br/>
      </w:r>
      <w:r w:rsidRPr="000F5708">
        <w:rPr>
          <w:rFonts w:eastAsia="Times New Roman"/>
          <w:lang w:eastAsia="pl-PL"/>
        </w:rPr>
        <w:t>5) Po zalogowaniu do systemu, po przejściu do panelu administracji kontem chciałbym mieć możliwość zmiany hasła, adresu oraz innych kluczowych danych.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Aktor: </w:t>
      </w:r>
      <w:r w:rsidRPr="00835669">
        <w:rPr>
          <w:rFonts w:asciiTheme="minorHAnsi" w:hAnsiTheme="minorHAnsi"/>
          <w:color w:val="auto"/>
        </w:rPr>
        <w:tab/>
      </w:r>
      <w:r w:rsidRPr="00835669">
        <w:rPr>
          <w:rFonts w:asciiTheme="minorHAnsi" w:hAnsiTheme="minorHAnsi"/>
          <w:color w:val="auto"/>
        </w:rPr>
        <w:tab/>
      </w:r>
      <w:r w:rsidRPr="00835669">
        <w:rPr>
          <w:rFonts w:asciiTheme="minorHAnsi" w:hAnsiTheme="minorHAnsi"/>
          <w:color w:val="auto"/>
        </w:rPr>
        <w:tab/>
        <w:t>Użytkownik (zalogowany).</w:t>
      </w:r>
    </w:p>
    <w:p w:rsidR="000F5708" w:rsidRPr="00835669" w:rsidRDefault="000F5708" w:rsidP="000F5708">
      <w:pPr>
        <w:pStyle w:val="Normalny1"/>
        <w:ind w:left="2124" w:hanging="2124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Stan systemu przed: </w:t>
      </w:r>
      <w:r w:rsidRPr="00835669">
        <w:rPr>
          <w:rFonts w:asciiTheme="minorHAnsi" w:hAnsiTheme="minorHAnsi"/>
          <w:color w:val="auto"/>
        </w:rPr>
        <w:tab/>
        <w:t>Użytkownik ma dostęp do odpowiednich zasobów</w:t>
      </w:r>
      <w:r>
        <w:rPr>
          <w:rFonts w:asciiTheme="minorHAnsi" w:hAnsiTheme="minorHAnsi"/>
          <w:color w:val="auto"/>
        </w:rPr>
        <w:t>.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Stan systemu po: </w:t>
      </w:r>
      <w:r w:rsidRPr="00835669">
        <w:rPr>
          <w:rFonts w:asciiTheme="minorHAnsi" w:hAnsiTheme="minorHAnsi"/>
          <w:color w:val="auto"/>
        </w:rPr>
        <w:tab/>
        <w:t xml:space="preserve">Użytkownik </w:t>
      </w:r>
      <w:r>
        <w:rPr>
          <w:rFonts w:asciiTheme="minorHAnsi" w:hAnsiTheme="minorHAnsi"/>
          <w:color w:val="auto"/>
        </w:rPr>
        <w:t>ma</w:t>
      </w:r>
      <w:r w:rsidRPr="00835669">
        <w:rPr>
          <w:rFonts w:asciiTheme="minorHAnsi" w:hAnsiTheme="minorHAnsi"/>
          <w:color w:val="auto"/>
        </w:rPr>
        <w:t xml:space="preserve"> dostęp do odpowiednich zasobów. </w:t>
      </w:r>
    </w:p>
    <w:p w:rsidR="000F5708" w:rsidRPr="00835669" w:rsidRDefault="000F5708" w:rsidP="000F5708">
      <w:pPr>
        <w:pStyle w:val="Normalny1"/>
        <w:ind w:left="2124" w:hanging="212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Zdarzenie inicjujące:</w:t>
      </w:r>
      <w:r>
        <w:rPr>
          <w:rFonts w:asciiTheme="minorHAnsi" w:hAnsiTheme="minorHAnsi"/>
          <w:color w:val="auto"/>
        </w:rPr>
        <w:tab/>
        <w:t>Użytkownik zgłasza chęć zmiany ustawień konta użytkownika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>SCENARIUSZ PODSTAWOWY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 1. </w:t>
      </w:r>
      <w:r>
        <w:rPr>
          <w:rFonts w:asciiTheme="minorHAnsi" w:hAnsiTheme="minorHAnsi"/>
          <w:color w:val="auto"/>
        </w:rPr>
        <w:t>Użytkownik wyraża chęć zmiany ustawień konta.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 2. </w:t>
      </w:r>
      <w:r>
        <w:rPr>
          <w:rFonts w:asciiTheme="minorHAnsi" w:hAnsiTheme="minorHAnsi"/>
          <w:color w:val="auto"/>
        </w:rPr>
        <w:t>Użytkownik dokonuje wyboru, którą z danych chce zmienić.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  <w:t>a. hasło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  <w:t>b. adres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  <w:t>c. itd. Inne.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 3. System </w:t>
      </w:r>
      <w:r>
        <w:rPr>
          <w:rFonts w:asciiTheme="minorHAnsi" w:hAnsiTheme="minorHAnsi"/>
          <w:color w:val="auto"/>
        </w:rPr>
        <w:t>prosi o wprowadzenie starych danych.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4. Użytkownik wprowadza dane i zatwierdza.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5. System sprawdza poprawność wprowadzonych danych.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6. System prosi Użytkownika o wprowadzenie nowych danych.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7. Użytkownik wprowadza nowe dane i zatwierdza. 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8. System uaktualnia dane o Użytkowniku i </w:t>
      </w:r>
      <w:proofErr w:type="spellStart"/>
      <w:r>
        <w:rPr>
          <w:rFonts w:asciiTheme="minorHAnsi" w:hAnsiTheme="minorHAnsi"/>
          <w:color w:val="auto"/>
        </w:rPr>
        <w:t>przekierowywuje</w:t>
      </w:r>
      <w:proofErr w:type="spellEnd"/>
      <w:r>
        <w:rPr>
          <w:rFonts w:asciiTheme="minorHAnsi" w:hAnsiTheme="minorHAnsi"/>
          <w:color w:val="auto"/>
        </w:rPr>
        <w:t xml:space="preserve"> go do panelu głównego. 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>SCENARIUSZ ALTERNATYWNY</w:t>
      </w:r>
    </w:p>
    <w:p w:rsidR="000F5708" w:rsidRDefault="000F5708" w:rsidP="000F5708">
      <w:pPr>
        <w:pStyle w:val="Bezodstpw"/>
      </w:pPr>
      <w:r>
        <w:t>3.1. Użytkownik</w:t>
      </w:r>
      <w:r w:rsidRPr="008038C1">
        <w:t xml:space="preserve"> rezygnuje z</w:t>
      </w:r>
      <w:r>
        <w:t>e</w:t>
      </w:r>
      <w:r w:rsidRPr="008038C1">
        <w:t xml:space="preserve"> </w:t>
      </w:r>
      <w:r>
        <w:t>zmiany danych</w:t>
      </w:r>
      <w:r w:rsidRPr="008038C1">
        <w:t>.</w:t>
      </w:r>
    </w:p>
    <w:p w:rsidR="000F5708" w:rsidRPr="008038C1" w:rsidRDefault="000F5708" w:rsidP="000F5708">
      <w:pPr>
        <w:pStyle w:val="Bezodstpw"/>
      </w:pPr>
      <w:r>
        <w:tab/>
        <w:t>3.1.1. Przekierowanie do panelu głównego.</w:t>
      </w:r>
      <w:r w:rsidRPr="008038C1">
        <w:t xml:space="preserve"> </w:t>
      </w:r>
    </w:p>
    <w:p w:rsidR="000F5708" w:rsidRPr="008038C1" w:rsidRDefault="000F5708" w:rsidP="000F5708">
      <w:pPr>
        <w:pStyle w:val="Bezodstpw"/>
      </w:pPr>
      <w:r>
        <w:t>4</w:t>
      </w:r>
      <w:r w:rsidRPr="008038C1">
        <w:t xml:space="preserve">.1 Anulowanie: </w:t>
      </w:r>
    </w:p>
    <w:p w:rsidR="000F5708" w:rsidRPr="008038C1" w:rsidRDefault="000F5708" w:rsidP="000F5708">
      <w:pPr>
        <w:pStyle w:val="Bezodstpw"/>
        <w:ind w:firstLine="708"/>
      </w:pPr>
      <w:r>
        <w:t>4</w:t>
      </w:r>
      <w:r w:rsidRPr="008038C1">
        <w:t xml:space="preserve">.1.1. </w:t>
      </w:r>
      <w:r>
        <w:t>Użytkownik</w:t>
      </w:r>
      <w:r w:rsidRPr="008038C1">
        <w:t xml:space="preserve"> anuluje wprowadzone informacje. </w:t>
      </w:r>
      <w:r>
        <w:t>Powrót do pkt 2</w:t>
      </w:r>
      <w:r w:rsidRPr="008038C1">
        <w:t xml:space="preserve">. </w:t>
      </w:r>
    </w:p>
    <w:p w:rsidR="000F5708" w:rsidRPr="008038C1" w:rsidRDefault="000F5708" w:rsidP="000F5708">
      <w:pPr>
        <w:pStyle w:val="Bezodstpw"/>
      </w:pPr>
      <w:r>
        <w:t>5</w:t>
      </w:r>
      <w:r w:rsidRPr="008038C1">
        <w:t xml:space="preserve">.1 Brak lub błędne dane: </w:t>
      </w:r>
    </w:p>
    <w:p w:rsidR="000F5708" w:rsidRDefault="000F5708" w:rsidP="000F5708">
      <w:pPr>
        <w:pStyle w:val="Bezodstpw"/>
        <w:ind w:firstLine="708"/>
      </w:pPr>
      <w:r>
        <w:t>5.1.1. System stwierdza brak zgodności podanej danej z wcześniejszą</w:t>
      </w:r>
      <w:r w:rsidRPr="008038C1">
        <w:t xml:space="preserve">. </w:t>
      </w:r>
    </w:p>
    <w:p w:rsidR="000F5708" w:rsidRDefault="000F5708" w:rsidP="000F5708">
      <w:pPr>
        <w:pStyle w:val="Bezodstpw"/>
        <w:ind w:left="708" w:firstLine="708"/>
      </w:pPr>
      <w:r>
        <w:t>5</w:t>
      </w:r>
      <w:r w:rsidRPr="008038C1">
        <w:t>.1.2.</w:t>
      </w:r>
      <w:r>
        <w:t>1.</w:t>
      </w:r>
      <w:r w:rsidRPr="008038C1">
        <w:t xml:space="preserve"> System informuje użytkownika o wykrytych problemach . Powrót do pkt 2. </w:t>
      </w:r>
    </w:p>
    <w:p w:rsidR="000F5708" w:rsidRDefault="000F5708" w:rsidP="000F5708">
      <w:pPr>
        <w:pStyle w:val="Bezodstpw"/>
      </w:pPr>
      <w:r>
        <w:t>6.1. Użytkownik rezygnuje ze zmiany danych</w:t>
      </w:r>
      <w:r w:rsidRPr="008038C1">
        <w:t xml:space="preserve">. </w:t>
      </w:r>
    </w:p>
    <w:p w:rsidR="000F5708" w:rsidRPr="000F5708" w:rsidRDefault="000F5708" w:rsidP="000F5708">
      <w:pPr>
        <w:pStyle w:val="Bezodstpw"/>
      </w:pPr>
      <w:r>
        <w:tab/>
        <w:t>6.1.1. Przekierowanie do panelu głównego.</w:t>
      </w:r>
    </w:p>
    <w:p w:rsidR="008860BD" w:rsidRPr="00127EAB" w:rsidRDefault="008860BD" w:rsidP="00633358">
      <w:pPr>
        <w:pStyle w:val="Nagwek2"/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</w:pPr>
      <w:r w:rsidRPr="00127EAB">
        <w:rPr>
          <w:rFonts w:ascii="Times New Roman" w:eastAsia="Times New Roman" w:hAnsi="Times New Roman" w:cs="Times New Roman"/>
          <w:i/>
          <w:iCs/>
          <w:color w:val="3D3C40"/>
          <w:sz w:val="22"/>
          <w:szCs w:val="22"/>
          <w:lang w:eastAsia="pl-PL"/>
        </w:rPr>
        <w:lastRenderedPageBreak/>
        <w:br/>
      </w:r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6) Chciałbym móc wylogować się z systemu.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Użytkownik (zalogowany).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 xml:space="preserve">Użytkownik traci dostęp do odpowiednich zasobów.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System uruchomiony.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uruchomił proces wylogowania (np. poprzez wciśnięcie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przycisku).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Nikt nie może skorzystać z tej samej sesji po wylogowaniu się przez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użytkownika.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wyraża chęć wylogowania się.</w:t>
      </w:r>
    </w:p>
    <w:p w:rsidR="00E77827" w:rsidRPr="00127EAB" w:rsidRDefault="00E77827" w:rsidP="00E77827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potwierdzenie tej decyzji informując o możliwości utraty niezapisanych danych.</w:t>
      </w:r>
    </w:p>
    <w:p w:rsidR="00E77827" w:rsidRPr="00127EAB" w:rsidRDefault="00E77827" w:rsidP="00E77827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potwierdza chęć wylogowania.</w:t>
      </w:r>
    </w:p>
    <w:p w:rsidR="00E77827" w:rsidRPr="00127EAB" w:rsidRDefault="00E77827" w:rsidP="00E77827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wylogowuje użytkownika i unieważnia sesję.</w:t>
      </w:r>
    </w:p>
    <w:p w:rsidR="00E77827" w:rsidRPr="00127EAB" w:rsidRDefault="00E77827" w:rsidP="00E77827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przekierowuje użytkownika na domyślną stronę aplikacji.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widowControl w:val="0"/>
        <w:numPr>
          <w:ilvl w:val="1"/>
          <w:numId w:val="7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Rezygnacja:</w:t>
      </w:r>
    </w:p>
    <w:p w:rsidR="00E77827" w:rsidRPr="00127EAB" w:rsidRDefault="00E77827" w:rsidP="00E77827">
      <w:pPr>
        <w:widowControl w:val="0"/>
        <w:numPr>
          <w:ilvl w:val="2"/>
          <w:numId w:val="7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rezygnuje z akcji wylogowania.</w:t>
      </w:r>
    </w:p>
    <w:p w:rsidR="00E77827" w:rsidRPr="00127EAB" w:rsidRDefault="00E77827" w:rsidP="00E77827">
      <w:pPr>
        <w:widowControl w:val="0"/>
        <w:numPr>
          <w:ilvl w:val="2"/>
          <w:numId w:val="7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przekierowuje użytkownika na stronę jego konta.</w:t>
      </w:r>
    </w:p>
    <w:p w:rsidR="00E77827" w:rsidRPr="00127EAB" w:rsidRDefault="00E77827" w:rsidP="00E77827">
      <w:pPr>
        <w:widowControl w:val="0"/>
        <w:numPr>
          <w:ilvl w:val="2"/>
          <w:numId w:val="7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ma dostęp do odpowiednich zasobów systemu.</w:t>
      </w:r>
    </w:p>
    <w:p w:rsidR="00E77827" w:rsidRPr="00127EAB" w:rsidRDefault="00E77827" w:rsidP="00E77827">
      <w:pPr>
        <w:widowControl w:val="0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Błąd wylogowania:</w:t>
      </w:r>
    </w:p>
    <w:p w:rsidR="00E77827" w:rsidRPr="00127EAB" w:rsidRDefault="00E77827" w:rsidP="00E77827">
      <w:pPr>
        <w:widowControl w:val="0"/>
        <w:numPr>
          <w:ilvl w:val="2"/>
          <w:numId w:val="8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  <w:i/>
          <w:iCs/>
        </w:rPr>
      </w:pPr>
      <w:r w:rsidRPr="00127EAB">
        <w:rPr>
          <w:rFonts w:ascii="Times New Roman" w:hAnsi="Times New Roman" w:cs="Times New Roman"/>
        </w:rPr>
        <w:t>System nie wylogował użytkownika.</w:t>
      </w:r>
    </w:p>
    <w:p w:rsidR="00E77827" w:rsidRPr="00127EAB" w:rsidRDefault="00E77827" w:rsidP="00E77827">
      <w:pPr>
        <w:widowControl w:val="0"/>
        <w:numPr>
          <w:ilvl w:val="2"/>
          <w:numId w:val="8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  <w:i/>
          <w:iCs/>
        </w:rPr>
        <w:t>?????????????????</w:t>
      </w:r>
    </w:p>
    <w:p w:rsidR="00E77827" w:rsidRPr="00127EAB" w:rsidRDefault="00E77827" w:rsidP="00E77827">
      <w:pPr>
        <w:widowControl w:val="0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i/>
          <w:iCs/>
        </w:rPr>
      </w:pPr>
      <w:r w:rsidRPr="00127EAB">
        <w:rPr>
          <w:rFonts w:ascii="Times New Roman" w:hAnsi="Times New Roman" w:cs="Times New Roman"/>
        </w:rPr>
        <w:t>System nie unieważnił sesji.</w:t>
      </w:r>
    </w:p>
    <w:p w:rsidR="00E77827" w:rsidRPr="00127EAB" w:rsidRDefault="00E77827" w:rsidP="00E77827">
      <w:pPr>
        <w:widowControl w:val="0"/>
        <w:numPr>
          <w:ilvl w:val="2"/>
          <w:numId w:val="8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  <w:i/>
          <w:iCs/>
        </w:rPr>
        <w:t>Komunikat??????????????????</w:t>
      </w:r>
    </w:p>
    <w:p w:rsidR="00E77827" w:rsidRPr="00127EAB" w:rsidRDefault="00E77827" w:rsidP="00E77827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Błąd przekierowania:</w:t>
      </w:r>
    </w:p>
    <w:p w:rsidR="00E77827" w:rsidRPr="00127EAB" w:rsidRDefault="00E77827" w:rsidP="00E77827">
      <w:pPr>
        <w:widowControl w:val="0"/>
        <w:numPr>
          <w:ilvl w:val="2"/>
          <w:numId w:val="9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nie przekierował użytkownika na stronę domyślną aplikacji.</w:t>
      </w:r>
    </w:p>
    <w:p w:rsidR="00E77827" w:rsidRPr="00127EAB" w:rsidRDefault="00E77827" w:rsidP="00E77827">
      <w:pPr>
        <w:widowControl w:val="0"/>
        <w:numPr>
          <w:ilvl w:val="2"/>
          <w:numId w:val="9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Wyświetlenie komunikatu o błędzie i/lub niedostępności strony domyślnej.</w:t>
      </w:r>
    </w:p>
    <w:p w:rsidR="00E77827" w:rsidRPr="00127EAB" w:rsidRDefault="00E77827" w:rsidP="008860BD">
      <w:pPr>
        <w:shd w:val="clear" w:color="auto" w:fill="FFFFFF"/>
        <w:spacing w:after="0" w:line="330" w:lineRule="atLeast"/>
        <w:rPr>
          <w:rStyle w:val="Odwoanieintensywne"/>
          <w:rFonts w:ascii="Times New Roman" w:hAnsi="Times New Roman" w:cs="Times New Roman"/>
        </w:rPr>
      </w:pPr>
    </w:p>
    <w:p w:rsidR="008860BD" w:rsidRPr="00127EAB" w:rsidRDefault="008860BD" w:rsidP="00E77827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lang w:eastAsia="pl-PL"/>
        </w:rPr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7) Chciałbym, aby wylogowanie z systemu następowało samoistnie po pięciu minutach braku mojej aktywności.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Użytkownik (zalogowany).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 xml:space="preserve">Użytkownik traci dostęp do odpowiednich zasobów.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System uruchomiony.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Zdarzenie inicjujące: Upłynęło 5min trwania sesji bez żadnych aktywności ze strony użytkownika.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Nikt nie może skorzystać z tej samej sesji po wylogowaniu się przez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użytkownika.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1. Upłynęło 5min trwania sesji bez żadnych aktywności ze strony  użytkownika.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2. System </w:t>
      </w:r>
      <w:proofErr w:type="spellStart"/>
      <w:r w:rsidRPr="00127EAB">
        <w:rPr>
          <w:rFonts w:ascii="Times New Roman" w:hAnsi="Times New Roman" w:cs="Times New Roman"/>
        </w:rPr>
        <w:t>wylogowuje</w:t>
      </w:r>
      <w:proofErr w:type="spellEnd"/>
      <w:r w:rsidRPr="00127EAB">
        <w:rPr>
          <w:rFonts w:ascii="Times New Roman" w:hAnsi="Times New Roman" w:cs="Times New Roman"/>
        </w:rPr>
        <w:t xml:space="preserve"> użytkownika i unieważnia sesję.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3. System przekierowuje użytkownika na domyślną stronę aplikacji.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2.1 Błąd wylogowania: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2.1.1. System nie wylogował użytkownika.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2.2 System nie unieważnił sesji.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2.2.1. Komunikat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 Błąd przekierowania: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3.1.1. System nie przekierował użytkownika na stronę domyślną aplikacji.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3.1.2. Wyświetlenie komunikatu o błędzie i/lub niedostępności strony domyślnej.</w:t>
      </w:r>
    </w:p>
    <w:p w:rsidR="008860BD" w:rsidRPr="00127EAB" w:rsidRDefault="008860BD" w:rsidP="00CF7C6C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lang w:eastAsia="pl-PL"/>
        </w:rPr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8) W głosowaniach chciałbym mieć możliwość oddawania głosu zależnie od okręgu wyborczego, moich uprawnień oraz typu przeprowadzanych wyborów (wliczając sugestie referendów, które przekroczyły 100 tyś. elektronicznych podpisów).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Użytkownik (zalogowany).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System uruchomiony.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otrzymał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wyraża chęć głosowania. 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Warunek wstępny:</w:t>
      </w:r>
      <w:r w:rsidRPr="00127EAB">
        <w:rPr>
          <w:rFonts w:ascii="Times New Roman" w:hAnsi="Times New Roman" w:cs="Times New Roman"/>
        </w:rPr>
        <w:tab/>
        <w:t>Użytkownik posiada założone konto w systemie.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CF7C6C" w:rsidRPr="00127EAB" w:rsidRDefault="00CF7C6C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wyraża chęć oddania głosu</w:t>
      </w:r>
    </w:p>
    <w:p w:rsidR="00CF7C6C" w:rsidRPr="00127EAB" w:rsidRDefault="00CF7C6C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wprowadzenie okręgu wyborczego, uprawnień oraz typu wyborów.</w:t>
      </w:r>
    </w:p>
    <w:p w:rsidR="00CF7C6C" w:rsidRPr="00127EAB" w:rsidRDefault="00CF7C6C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wprowadza żądane informacje i zatwierdza je.</w:t>
      </w:r>
    </w:p>
    <w:p w:rsidR="00CF7C6C" w:rsidRPr="00127EAB" w:rsidRDefault="00CF7C6C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sprawdza wprowadzone dane.</w:t>
      </w:r>
    </w:p>
    <w:p w:rsidR="00CF7C6C" w:rsidRPr="00127EAB" w:rsidRDefault="00CF7C6C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daje użytkownikowi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CF7C6C" w:rsidRPr="00127EAB" w:rsidRDefault="00CF7C6C" w:rsidP="00CF7C6C">
      <w:pPr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2.Brak lub błędne dane.</w:t>
      </w:r>
    </w:p>
    <w:p w:rsidR="00CF7C6C" w:rsidRPr="00127EAB" w:rsidRDefault="00CF7C6C" w:rsidP="00CF7C6C">
      <w:pPr>
        <w:tabs>
          <w:tab w:val="left" w:pos="288"/>
        </w:tabs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4.System stwierdza, że brakuje pewnych informacji lub że są one niepoprawne.</w:t>
      </w:r>
    </w:p>
    <w:p w:rsidR="00CF7C6C" w:rsidRPr="00127EAB" w:rsidRDefault="00CF7C6C" w:rsidP="00CF7C6C">
      <w:pPr>
        <w:tabs>
          <w:tab w:val="left" w:pos="303"/>
        </w:tabs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lastRenderedPageBreak/>
        <w:t xml:space="preserve">4.1.System informuje użytkownika o wykrytych problemach i proponuje </w:t>
      </w:r>
      <w:r w:rsidRPr="00127EAB">
        <w:rPr>
          <w:rFonts w:ascii="Times New Roman" w:hAnsi="Times New Roman" w:cs="Times New Roman"/>
        </w:rPr>
        <w:tab/>
        <w:t>użytkownikowi skorzystanie z opcji wprowadzenia informacji ponownie.</w:t>
      </w:r>
    </w:p>
    <w:p w:rsidR="008860BD" w:rsidRPr="00127EAB" w:rsidRDefault="008860BD" w:rsidP="008860B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</w:p>
    <w:p w:rsidR="008860BD" w:rsidRPr="00127EAB" w:rsidRDefault="008860BD" w:rsidP="00E77827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9) Jako użytkownik przy nazwisku kandydata (po najechaniu na nazwisko?) chciałbym widzieć jego zdjęcie (nazwiska się powtarzają a politycznej gęby ciężko zapomnieć :P).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Użytkownik (zalogowany).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Stan systemu przed: 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 xml:space="preserve">Użytkownik traci dostęp do odpowiednich zasobów.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System uruchomiony.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najechał kursorem na nazwisko kandydata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najeżdża na nazwisko kandydata.</w:t>
      </w:r>
    </w:p>
    <w:p w:rsidR="00E77827" w:rsidRPr="00127EAB" w:rsidRDefault="00E77827" w:rsidP="00E77827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Pokazuje się zdjęcie kandydata w formie dymka.</w:t>
      </w:r>
    </w:p>
    <w:p w:rsidR="00E77827" w:rsidRPr="00127EAB" w:rsidRDefault="00E77827" w:rsidP="00E77827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 zmienieniu miejsca kursora na obszar poza nazwiskiem dymek znika.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?</w:t>
      </w:r>
    </w:p>
    <w:p w:rsidR="00B7551C" w:rsidRDefault="00B7551C" w:rsidP="00B7551C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hAnsi="Times New Roman" w:cs="Times New Roman"/>
          <w:sz w:val="22"/>
          <w:szCs w:val="22"/>
        </w:rPr>
        <w:t xml:space="preserve">10) </w:t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Chciałbym, aby wszystkie moje działania na koncie były logowane do bazy danych, uwzględniając czas, typ czynności oraz adres IP osoby wykonującej.</w:t>
      </w:r>
    </w:p>
    <w:p w:rsidR="00EC64C0" w:rsidRPr="00EC64C0" w:rsidRDefault="00EC64C0" w:rsidP="00EC64C0">
      <w:pPr>
        <w:rPr>
          <w:lang w:eastAsia="pl-PL"/>
        </w:rPr>
      </w:pP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Aktor: Użytkownik z dowolnymi uprawnieniami od momentu zalogowania do systemu</w:t>
      </w: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Warunki początkowe: Każda czynność wykonywana przez użytkownika w ramach systemu.</w:t>
      </w: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Stan systemu: Dowolna czynność w ramach systemu począwszy od zalogowania.</w:t>
      </w: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Logowanie do bazy danych następuje po:</w:t>
      </w: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-Zalogowaniu się</w:t>
      </w: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-Wylogowaniu się (wylogowanie automatyczne też)</w:t>
      </w: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-Wysłaniu formularzy</w:t>
      </w: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-Czynnościach wykonywanych przez administratora i innych (zakładanie kont, zarządzanie wyborami, referendami </w:t>
      </w:r>
      <w:proofErr w:type="spellStart"/>
      <w:r w:rsidRPr="00127EAB">
        <w:rPr>
          <w:rFonts w:ascii="Times New Roman" w:hAnsi="Times New Roman" w:cs="Times New Roman"/>
        </w:rPr>
        <w:t>itd</w:t>
      </w:r>
      <w:proofErr w:type="spellEnd"/>
      <w:r w:rsidRPr="00127EAB">
        <w:rPr>
          <w:rFonts w:ascii="Times New Roman" w:hAnsi="Times New Roman" w:cs="Times New Roman"/>
        </w:rPr>
        <w:t>…)</w:t>
      </w:r>
    </w:p>
    <w:p w:rsidR="00B7551C" w:rsidRPr="00127EAB" w:rsidRDefault="00B7551C" w:rsidP="00B7551C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Każdy log zawiera informację o ID użytkownika, który wykonał daną czynność, czasie oraz informacji o czynności jaką wykonał.</w:t>
      </w:r>
    </w:p>
    <w:p w:rsidR="008860BD" w:rsidRPr="00127EAB" w:rsidRDefault="008860BD" w:rsidP="00114520">
      <w:pPr>
        <w:pStyle w:val="Cytatintensywny"/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br/>
        <w:t>Jako urzędnik:</w:t>
      </w:r>
    </w:p>
    <w:p w:rsidR="008860BD" w:rsidRPr="00127EAB" w:rsidRDefault="008860BD" w:rsidP="00EA4851">
      <w:pPr>
        <w:pStyle w:val="Nagwek2"/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</w:pPr>
      <w:r w:rsidRPr="00127EAB">
        <w:rPr>
          <w:rFonts w:ascii="Times New Roman" w:eastAsia="Times New Roman" w:hAnsi="Times New Roman" w:cs="Times New Roman"/>
          <w:i/>
          <w:iCs/>
          <w:color w:val="3D3C40"/>
          <w:sz w:val="22"/>
          <w:szCs w:val="22"/>
          <w:lang w:eastAsia="pl-PL"/>
        </w:rPr>
        <w:br/>
      </w:r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0) Chciałbym móc zalogować się do systemu korzystając z unikalnego identyfikatora przypisanego do urzędu (urzędnika) oraz własnego, tajnego hasła, za którego ujawienie ponoszę odpowiedzialność karną.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Urzędnik (niezalogowany).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lastRenderedPageBreak/>
        <w:t xml:space="preserve">Stan systemu przed: </w:t>
      </w:r>
      <w:r w:rsidRPr="00127EAB">
        <w:rPr>
          <w:rFonts w:ascii="Times New Roman" w:hAnsi="Times New Roman" w:cs="Times New Roman"/>
        </w:rPr>
        <w:tab/>
        <w:t>System uruchomiony.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otrzymał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uruchomił stronę logowania do systemu.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Warunek wstępny:</w:t>
      </w:r>
      <w:r w:rsidRPr="00127EAB">
        <w:rPr>
          <w:rFonts w:ascii="Times New Roman" w:hAnsi="Times New Roman" w:cs="Times New Roman"/>
        </w:rPr>
        <w:tab/>
        <w:t>Użytkownik posiada założone konto w systemie.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widowControl w:val="0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Urzędnik wyraża chęć zalogowania się.</w:t>
      </w:r>
    </w:p>
    <w:p w:rsidR="00E77827" w:rsidRPr="00127EAB" w:rsidRDefault="00E77827" w:rsidP="00E77827">
      <w:pPr>
        <w:widowControl w:val="0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wprowadzenie identyfikatora oraz hasła.</w:t>
      </w:r>
    </w:p>
    <w:p w:rsidR="00E77827" w:rsidRPr="00127EAB" w:rsidRDefault="00E77827" w:rsidP="00E77827">
      <w:pPr>
        <w:widowControl w:val="0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wprowadza żądane informacje i zatwierdza je.</w:t>
      </w:r>
    </w:p>
    <w:p w:rsidR="00E77827" w:rsidRPr="00127EAB" w:rsidRDefault="00E77827" w:rsidP="00E77827">
      <w:pPr>
        <w:widowControl w:val="0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wprowadzono odpowiednie dane, weryfikuje tożsamość użytkownika oraz dokonuje autoryzacji.</w:t>
      </w:r>
    </w:p>
    <w:p w:rsidR="00E77827" w:rsidRPr="00127EAB" w:rsidRDefault="00E77827" w:rsidP="00E77827">
      <w:pPr>
        <w:widowControl w:val="0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daje urzędnikowi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widowControl w:val="0"/>
        <w:numPr>
          <w:ilvl w:val="1"/>
          <w:numId w:val="15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zamyka okno logowania.</w:t>
      </w:r>
    </w:p>
    <w:p w:rsidR="00E77827" w:rsidRPr="00127EAB" w:rsidRDefault="00E77827" w:rsidP="00E77827">
      <w:pPr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Rezygnacja - użytkownik rezygnuje z akcji logowania.</w:t>
      </w:r>
    </w:p>
    <w:p w:rsidR="00E77827" w:rsidRPr="00127EAB" w:rsidRDefault="00E77827" w:rsidP="00E77827">
      <w:pPr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Anulowanie:</w:t>
      </w:r>
    </w:p>
    <w:p w:rsidR="00E77827" w:rsidRPr="00127EAB" w:rsidRDefault="00E77827" w:rsidP="00E77827">
      <w:pPr>
        <w:widowControl w:val="0"/>
        <w:numPr>
          <w:ilvl w:val="2"/>
          <w:numId w:val="16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anuluje wprowadzone informacje.</w:t>
      </w:r>
    </w:p>
    <w:p w:rsidR="00E77827" w:rsidRPr="00127EAB" w:rsidRDefault="00E77827" w:rsidP="00E77827">
      <w:pPr>
        <w:widowControl w:val="0"/>
        <w:numPr>
          <w:ilvl w:val="2"/>
          <w:numId w:val="16"/>
        </w:numPr>
        <w:tabs>
          <w:tab w:val="left" w:pos="303"/>
          <w:tab w:val="left" w:pos="47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pkt 2.</w:t>
      </w:r>
    </w:p>
    <w:p w:rsidR="00E77827" w:rsidRPr="00127EAB" w:rsidRDefault="00E77827" w:rsidP="00E77827">
      <w:pPr>
        <w:widowControl w:val="0"/>
        <w:numPr>
          <w:ilvl w:val="1"/>
          <w:numId w:val="17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lub błędne dane:</w:t>
      </w:r>
    </w:p>
    <w:p w:rsidR="00E77827" w:rsidRPr="00127EAB" w:rsidRDefault="00E77827" w:rsidP="00E77827">
      <w:pPr>
        <w:widowControl w:val="0"/>
        <w:numPr>
          <w:ilvl w:val="2"/>
          <w:numId w:val="17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brakuje pewnych informacji lub że są one niepoprawne.</w:t>
      </w:r>
    </w:p>
    <w:p w:rsidR="00E77827" w:rsidRPr="00127EAB" w:rsidRDefault="00E77827" w:rsidP="00E77827">
      <w:pPr>
        <w:widowControl w:val="0"/>
        <w:numPr>
          <w:ilvl w:val="2"/>
          <w:numId w:val="17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informuje użytkownika o wykrytych problemach i powrót do pkt 2.</w:t>
      </w:r>
    </w:p>
    <w:p w:rsidR="00E77827" w:rsidRPr="00127EAB" w:rsidRDefault="00E77827" w:rsidP="00E77827">
      <w:pPr>
        <w:widowControl w:val="0"/>
        <w:numPr>
          <w:ilvl w:val="1"/>
          <w:numId w:val="17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Błąd uwierzytelnienia:</w:t>
      </w:r>
    </w:p>
    <w:p w:rsidR="00E77827" w:rsidRPr="00127EAB" w:rsidRDefault="00E77827" w:rsidP="00E77827">
      <w:pPr>
        <w:widowControl w:val="0"/>
        <w:numPr>
          <w:ilvl w:val="2"/>
          <w:numId w:val="17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w systemie nie figuruje albo użytkownik o podanym  </w:t>
      </w:r>
      <w:r w:rsidRPr="00127EAB">
        <w:rPr>
          <w:rFonts w:ascii="Times New Roman" w:hAnsi="Times New Roman" w:cs="Times New Roman"/>
        </w:rPr>
        <w:tab/>
        <w:t>identyfikatorze albo para identyfikator-hasło.</w:t>
      </w:r>
    </w:p>
    <w:p w:rsidR="00E77827" w:rsidRPr="00127EAB" w:rsidRDefault="00E77827" w:rsidP="00E77827">
      <w:pPr>
        <w:widowControl w:val="0"/>
        <w:numPr>
          <w:ilvl w:val="2"/>
          <w:numId w:val="17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informuje użytkownika o wykrytych problemach i powrót do pkt 2.</w:t>
      </w:r>
    </w:p>
    <w:p w:rsidR="00E77827" w:rsidRPr="00127EAB" w:rsidRDefault="00E77827" w:rsidP="00E77827">
      <w:pPr>
        <w:widowControl w:val="0"/>
        <w:numPr>
          <w:ilvl w:val="2"/>
          <w:numId w:val="17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Po trzykrotnym błędnym uwierzytelnieniu system blokuje konto </w:t>
      </w:r>
      <w:r w:rsidRPr="00127EAB">
        <w:rPr>
          <w:rFonts w:ascii="Times New Roman" w:hAnsi="Times New Roman" w:cs="Times New Roman"/>
        </w:rPr>
        <w:tab/>
        <w:t>użytkownika.</w:t>
      </w:r>
    </w:p>
    <w:p w:rsidR="00E77827" w:rsidRPr="00127EAB" w:rsidRDefault="00E77827" w:rsidP="00E77827">
      <w:pPr>
        <w:widowControl w:val="0"/>
        <w:numPr>
          <w:ilvl w:val="1"/>
          <w:numId w:val="17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autoryzacji:</w:t>
      </w:r>
    </w:p>
    <w:p w:rsidR="00E77827" w:rsidRDefault="00E77827" w:rsidP="00E77827">
      <w:pPr>
        <w:widowControl w:val="0"/>
        <w:numPr>
          <w:ilvl w:val="2"/>
          <w:numId w:val="17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podany użytkownik nie posiada uprawnień do żadnych </w:t>
      </w:r>
      <w:r w:rsidRPr="00127EAB">
        <w:rPr>
          <w:rFonts w:ascii="Times New Roman" w:hAnsi="Times New Roman" w:cs="Times New Roman"/>
        </w:rPr>
        <w:tab/>
        <w:t>zasobów o czym go informuje, co kończy UC.</w:t>
      </w:r>
    </w:p>
    <w:p w:rsidR="000F5708" w:rsidRPr="00127EAB" w:rsidRDefault="000F5708" w:rsidP="006D4666">
      <w:pPr>
        <w:widowControl w:val="0"/>
        <w:tabs>
          <w:tab w:val="left" w:pos="303"/>
        </w:tabs>
        <w:suppressAutoHyphens/>
        <w:spacing w:after="0" w:line="240" w:lineRule="auto"/>
        <w:ind w:left="1494"/>
        <w:rPr>
          <w:rFonts w:ascii="Times New Roman" w:hAnsi="Times New Roman" w:cs="Times New Roman"/>
        </w:rPr>
      </w:pPr>
    </w:p>
    <w:p w:rsidR="000F5708" w:rsidRPr="00835669" w:rsidRDefault="000F5708" w:rsidP="000F5708">
      <w:pPr>
        <w:pStyle w:val="Nagwek2"/>
      </w:pPr>
      <w:r>
        <w:rPr>
          <w:rStyle w:val="Odwoanieintensywne"/>
          <w:rFonts w:ascii="Times New Roman" w:hAnsi="Times New Roman" w:cs="Times New Roman"/>
        </w:rPr>
        <w:t xml:space="preserve">1) </w:t>
      </w:r>
      <w:r>
        <w:t xml:space="preserve">Po zalogowaniu do systemu chciałbym móc wygenerować konto dla petenta </w:t>
      </w:r>
      <w:proofErr w:type="spellStart"/>
      <w:r>
        <w:t>podajać</w:t>
      </w:r>
      <w:proofErr w:type="spellEnd"/>
      <w:r>
        <w:t xml:space="preserve"> jego numer PESEL oraz email podany we wniosku. Nie chcę widzieć wygenerowanego hasła.  Podany serwer pocztowy musi się komunikować za pomocą protokołu chronionego. 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Aktor: </w:t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  <w:t>Urzędnik</w:t>
      </w:r>
      <w:r w:rsidRPr="00835669">
        <w:rPr>
          <w:rFonts w:asciiTheme="minorHAnsi" w:hAnsiTheme="minorHAnsi"/>
          <w:color w:val="auto"/>
        </w:rPr>
        <w:t xml:space="preserve"> (zalogowany).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Stan systemu przed: </w:t>
      </w:r>
      <w:r w:rsidRPr="00835669">
        <w:rPr>
          <w:rFonts w:asciiTheme="minorHAnsi" w:hAnsiTheme="minorHAnsi"/>
          <w:color w:val="auto"/>
        </w:rPr>
        <w:tab/>
        <w:t xml:space="preserve">Użytkownik </w:t>
      </w:r>
      <w:r>
        <w:rPr>
          <w:rFonts w:asciiTheme="minorHAnsi" w:hAnsiTheme="minorHAnsi"/>
          <w:color w:val="auto"/>
        </w:rPr>
        <w:t>bez konta</w:t>
      </w:r>
      <w:r w:rsidRPr="00835669">
        <w:rPr>
          <w:rFonts w:asciiTheme="minorHAnsi" w:hAnsiTheme="minorHAnsi"/>
          <w:color w:val="auto"/>
        </w:rPr>
        <w:t>.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Stan systemu po: </w:t>
      </w:r>
      <w:r w:rsidRPr="00835669">
        <w:rPr>
          <w:rFonts w:asciiTheme="minorHAnsi" w:hAnsiTheme="minorHAnsi"/>
          <w:color w:val="auto"/>
        </w:rPr>
        <w:tab/>
        <w:t xml:space="preserve">Użytkownik </w:t>
      </w:r>
      <w:r>
        <w:rPr>
          <w:rFonts w:asciiTheme="minorHAnsi" w:hAnsiTheme="minorHAnsi"/>
          <w:color w:val="auto"/>
        </w:rPr>
        <w:t>posiada wygenerowane konto.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Zdarzenie inicjujące: </w:t>
      </w:r>
      <w:r>
        <w:rPr>
          <w:rFonts w:asciiTheme="minorHAnsi" w:hAnsiTheme="minorHAnsi"/>
          <w:color w:val="auto"/>
        </w:rPr>
        <w:tab/>
        <w:t>Urzędnik wybiera opcje generacji konta.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>SCENARIUSZ PODSTAWOWY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 1. </w:t>
      </w:r>
      <w:r>
        <w:rPr>
          <w:rFonts w:asciiTheme="minorHAnsi" w:hAnsiTheme="minorHAnsi"/>
          <w:color w:val="auto"/>
        </w:rPr>
        <w:t>Urzędnik zgłasza chęć  generacji nowego konta</w:t>
      </w:r>
      <w:r w:rsidR="007B7060">
        <w:rPr>
          <w:rFonts w:asciiTheme="minorHAnsi" w:hAnsiTheme="minorHAnsi"/>
          <w:color w:val="auto"/>
        </w:rPr>
        <w:t>.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  <w:r w:rsidRPr="00835669">
        <w:rPr>
          <w:rFonts w:asciiTheme="minorHAnsi" w:hAnsiTheme="minorHAnsi"/>
          <w:color w:val="auto"/>
        </w:rPr>
        <w:t xml:space="preserve"> 2. System </w:t>
      </w:r>
      <w:r>
        <w:rPr>
          <w:rFonts w:asciiTheme="minorHAnsi" w:hAnsiTheme="minorHAnsi"/>
          <w:color w:val="auto"/>
        </w:rPr>
        <w:t>prosi o wprowadzenie numeru PESEL petenta.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 xml:space="preserve"> 3. Urzędnik wprowadza numer PESEL i zatwierdza. 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4. System sprawdza poprawność wpisanego numeru.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5. System prosi o podanie adresu mailowego, na który zostanie wysłane hasło do konta Użytkownika.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6. Urzędnik wprowadza żądaną informację i zatwierdza.</w:t>
      </w:r>
    </w:p>
    <w:p w:rsidR="000F5708" w:rsidRDefault="000F5708" w:rsidP="000F5708">
      <w:pPr>
        <w:pStyle w:val="Normalny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7. System potwierdza utworzenie nowego konta.</w:t>
      </w:r>
    </w:p>
    <w:p w:rsidR="000F5708" w:rsidRPr="00835669" w:rsidRDefault="000F5708" w:rsidP="000F5708">
      <w:pPr>
        <w:pStyle w:val="Normalny1"/>
        <w:rPr>
          <w:rFonts w:asciiTheme="minorHAnsi" w:hAnsiTheme="minorHAnsi"/>
          <w:color w:val="auto"/>
        </w:rPr>
      </w:pPr>
    </w:p>
    <w:p w:rsidR="000F5708" w:rsidRPr="008038C1" w:rsidRDefault="000F5708" w:rsidP="000F5708">
      <w:pPr>
        <w:pStyle w:val="Bezodstpw"/>
      </w:pPr>
      <w:r w:rsidRPr="008038C1">
        <w:t>SCENARIUSZ ALTERNATYWNY</w:t>
      </w:r>
    </w:p>
    <w:p w:rsidR="000F5708" w:rsidRPr="008038C1" w:rsidRDefault="000F5708" w:rsidP="000F5708">
      <w:pPr>
        <w:pStyle w:val="Bezodstpw"/>
      </w:pPr>
      <w:r>
        <w:t xml:space="preserve"> 2.1. Urzędnik</w:t>
      </w:r>
      <w:r w:rsidRPr="008038C1">
        <w:t xml:space="preserve"> rezygnuje z </w:t>
      </w:r>
      <w:r>
        <w:t>generacji nowego konta</w:t>
      </w:r>
      <w:r w:rsidRPr="008038C1">
        <w:t xml:space="preserve">. </w:t>
      </w:r>
    </w:p>
    <w:p w:rsidR="000F5708" w:rsidRPr="008038C1" w:rsidRDefault="000F5708" w:rsidP="000F5708">
      <w:pPr>
        <w:pStyle w:val="Bezodstpw"/>
      </w:pPr>
      <w:r>
        <w:t xml:space="preserve"> </w:t>
      </w:r>
      <w:r w:rsidRPr="008038C1">
        <w:t xml:space="preserve">3.1 Anulowanie: </w:t>
      </w:r>
    </w:p>
    <w:p w:rsidR="000F5708" w:rsidRPr="008038C1" w:rsidRDefault="000F5708" w:rsidP="000F5708">
      <w:pPr>
        <w:pStyle w:val="Bezodstpw"/>
        <w:ind w:firstLine="708"/>
      </w:pPr>
      <w:r w:rsidRPr="008038C1">
        <w:t xml:space="preserve">3.1.1. </w:t>
      </w:r>
      <w:r>
        <w:t>Urzędnik</w:t>
      </w:r>
      <w:r w:rsidRPr="008038C1">
        <w:t xml:space="preserve"> anuluje wprowadzone informacje. </w:t>
      </w:r>
    </w:p>
    <w:p w:rsidR="000F5708" w:rsidRPr="008038C1" w:rsidRDefault="000F5708" w:rsidP="000F5708">
      <w:pPr>
        <w:pStyle w:val="Bezodstpw"/>
        <w:ind w:firstLine="708"/>
      </w:pPr>
      <w:r w:rsidRPr="008038C1">
        <w:t xml:space="preserve">3.1.2. Powrót do pkt 2. </w:t>
      </w:r>
    </w:p>
    <w:p w:rsidR="000F5708" w:rsidRPr="008038C1" w:rsidRDefault="000F5708" w:rsidP="000F5708">
      <w:pPr>
        <w:pStyle w:val="Bezodstpw"/>
      </w:pPr>
      <w:r>
        <w:t xml:space="preserve"> </w:t>
      </w:r>
      <w:r w:rsidRPr="008038C1">
        <w:t xml:space="preserve">4.1 Brak lub błędne dane: </w:t>
      </w:r>
    </w:p>
    <w:p w:rsidR="000F5708" w:rsidRDefault="000F5708" w:rsidP="000F5708">
      <w:pPr>
        <w:pStyle w:val="Bezodstpw"/>
        <w:ind w:firstLine="708"/>
      </w:pPr>
      <w:r w:rsidRPr="008038C1">
        <w:t xml:space="preserve">4.1.1. System stwierdza, że </w:t>
      </w:r>
      <w:r>
        <w:t>podany numer jest błędny</w:t>
      </w:r>
      <w:r w:rsidRPr="008038C1">
        <w:t xml:space="preserve">. </w:t>
      </w:r>
    </w:p>
    <w:p w:rsidR="000F5708" w:rsidRPr="008038C1" w:rsidRDefault="000F5708" w:rsidP="000F5708">
      <w:pPr>
        <w:pStyle w:val="Bezodstpw"/>
        <w:ind w:left="708" w:firstLine="708"/>
      </w:pPr>
      <w:r w:rsidRPr="008038C1">
        <w:t>4.1.2.</w:t>
      </w:r>
      <w:r>
        <w:t>1.</w:t>
      </w:r>
      <w:r w:rsidRPr="008038C1">
        <w:t xml:space="preserve"> System informuje użytkownika o wykrytych problemach . </w:t>
      </w:r>
    </w:p>
    <w:p w:rsidR="000F5708" w:rsidRDefault="000F5708" w:rsidP="000F5708">
      <w:pPr>
        <w:pStyle w:val="Bezodstpw"/>
        <w:ind w:left="708" w:firstLine="708"/>
      </w:pPr>
      <w:r>
        <w:t>4.1.2</w:t>
      </w:r>
      <w:r w:rsidRPr="008038C1">
        <w:t>.</w:t>
      </w:r>
      <w:r>
        <w:t>2.</w:t>
      </w:r>
      <w:r w:rsidRPr="008038C1">
        <w:t xml:space="preserve"> Powrót do pkt 2. </w:t>
      </w:r>
    </w:p>
    <w:p w:rsidR="000F5708" w:rsidRPr="008038C1" w:rsidRDefault="000F5708" w:rsidP="000F5708">
      <w:pPr>
        <w:pStyle w:val="Bezodstpw"/>
        <w:ind w:firstLine="708"/>
      </w:pPr>
      <w:r>
        <w:t>4.1.2</w:t>
      </w:r>
      <w:r w:rsidRPr="008038C1">
        <w:t xml:space="preserve">. System stwierdza, że </w:t>
      </w:r>
      <w:r>
        <w:t>istnieje konto dla wprowadzonego numeru</w:t>
      </w:r>
      <w:r w:rsidRPr="008038C1">
        <w:t xml:space="preserve">. </w:t>
      </w:r>
    </w:p>
    <w:p w:rsidR="000F5708" w:rsidRPr="008038C1" w:rsidRDefault="000F5708" w:rsidP="000F5708">
      <w:pPr>
        <w:pStyle w:val="Bezodstpw"/>
        <w:ind w:left="708" w:firstLine="708"/>
      </w:pPr>
      <w:r w:rsidRPr="008038C1">
        <w:t>4.1.2.</w:t>
      </w:r>
      <w:r>
        <w:t>1.</w:t>
      </w:r>
      <w:r w:rsidRPr="008038C1">
        <w:t xml:space="preserve"> System informuje użytkownika o wykrytych problemach . </w:t>
      </w:r>
    </w:p>
    <w:p w:rsidR="000F5708" w:rsidRPr="008038C1" w:rsidRDefault="000F5708" w:rsidP="000F5708">
      <w:pPr>
        <w:pStyle w:val="Bezodstpw"/>
        <w:ind w:left="708" w:firstLine="708"/>
      </w:pPr>
      <w:r>
        <w:t>4.1.2</w:t>
      </w:r>
      <w:r w:rsidRPr="008038C1">
        <w:t>.</w:t>
      </w:r>
      <w:r>
        <w:t>2.</w:t>
      </w:r>
      <w:r w:rsidRPr="008038C1">
        <w:t xml:space="preserve"> Powrót do pkt 2. </w:t>
      </w:r>
    </w:p>
    <w:p w:rsidR="000F5708" w:rsidRPr="008038C1" w:rsidRDefault="000F5708" w:rsidP="000F5708">
      <w:pPr>
        <w:pStyle w:val="Bezodstpw"/>
      </w:pPr>
      <w:r>
        <w:t xml:space="preserve"> 5.1. Urzędnik</w:t>
      </w:r>
      <w:r w:rsidRPr="008038C1">
        <w:t xml:space="preserve"> rezygnuje z </w:t>
      </w:r>
      <w:r>
        <w:t>generacji nowego konta</w:t>
      </w:r>
      <w:r w:rsidRPr="008038C1">
        <w:t xml:space="preserve">. </w:t>
      </w:r>
    </w:p>
    <w:p w:rsidR="000F5708" w:rsidRPr="008038C1" w:rsidRDefault="000F5708" w:rsidP="000F5708">
      <w:pPr>
        <w:pStyle w:val="Bezodstpw"/>
      </w:pPr>
      <w:r>
        <w:t xml:space="preserve"> 6</w:t>
      </w:r>
      <w:r w:rsidRPr="008038C1">
        <w:t>.1</w:t>
      </w:r>
      <w:r>
        <w:t>.</w:t>
      </w:r>
      <w:r w:rsidRPr="008038C1">
        <w:t xml:space="preserve"> Anulowanie: </w:t>
      </w:r>
    </w:p>
    <w:p w:rsidR="000F5708" w:rsidRPr="008038C1" w:rsidRDefault="000F5708" w:rsidP="000F5708">
      <w:pPr>
        <w:pStyle w:val="Bezodstpw"/>
        <w:ind w:firstLine="708"/>
      </w:pPr>
      <w:r>
        <w:t>6</w:t>
      </w:r>
      <w:r w:rsidRPr="008038C1">
        <w:t xml:space="preserve">.1.1. </w:t>
      </w:r>
      <w:r>
        <w:t>Urzędnik</w:t>
      </w:r>
      <w:r w:rsidRPr="008038C1">
        <w:t xml:space="preserve"> anuluje wprowadzone informacje. </w:t>
      </w:r>
    </w:p>
    <w:p w:rsidR="000F5708" w:rsidRPr="008038C1" w:rsidRDefault="000F5708" w:rsidP="000F5708">
      <w:pPr>
        <w:pStyle w:val="Bezodstpw"/>
        <w:ind w:firstLine="708"/>
      </w:pPr>
      <w:r>
        <w:t>6</w:t>
      </w:r>
      <w:r w:rsidRPr="008038C1">
        <w:t xml:space="preserve">.1.2. Powrót do pkt 2. </w:t>
      </w:r>
    </w:p>
    <w:p w:rsidR="000F5708" w:rsidRPr="000F5708" w:rsidRDefault="000F5708" w:rsidP="000F5708">
      <w:pPr>
        <w:rPr>
          <w:highlight w:val="yellow"/>
          <w:lang w:eastAsia="pl-PL"/>
        </w:rPr>
      </w:pPr>
    </w:p>
    <w:p w:rsidR="008860BD" w:rsidRPr="00127EAB" w:rsidRDefault="008860BD" w:rsidP="00CF7C6C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highlight w:val="yellow"/>
          <w:lang w:eastAsia="pl-PL"/>
        </w:rPr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2) Chciałbym móc przejrzeć statystyki wygenerowanych kont, zależnie od posiadanych uprawnień.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Urzędnik (zalogowany).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System uruchomiony.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Urzędnik otrzymał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Urzędnik wyraża chęć przejrzenia statystyk. 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Warunek wstępny:</w:t>
      </w:r>
      <w:r w:rsidRPr="00127EAB">
        <w:rPr>
          <w:rFonts w:ascii="Times New Roman" w:hAnsi="Times New Roman" w:cs="Times New Roman"/>
        </w:rPr>
        <w:tab/>
        <w:t>Urzędnik posiada założone konto w systemie.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CF7C6C" w:rsidRPr="00127EAB" w:rsidRDefault="00CF7C6C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Urzędnik wyraża przejrzenia statystyk wygenerowanych kont.</w:t>
      </w:r>
    </w:p>
    <w:p w:rsidR="00CF7C6C" w:rsidRPr="00127EAB" w:rsidRDefault="00CF7C6C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wprowadzenie identyfikatora oraz hasła.</w:t>
      </w:r>
    </w:p>
    <w:p w:rsidR="00CF7C6C" w:rsidRPr="00127EAB" w:rsidRDefault="00CF7C6C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wprowadza żądane informacje i zatwierdza je.</w:t>
      </w:r>
    </w:p>
    <w:p w:rsidR="00CF7C6C" w:rsidRPr="00127EAB" w:rsidRDefault="00CF7C6C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 uprawnienia urzędnika.</w:t>
      </w:r>
    </w:p>
    <w:p w:rsidR="00CF7C6C" w:rsidRPr="00127EAB" w:rsidRDefault="00CF7C6C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daje urzędnikowi dostęp do odpowiednich zasobów- statystyk.</w:t>
      </w:r>
    </w:p>
    <w:p w:rsidR="00CF7C6C" w:rsidRPr="00127EAB" w:rsidRDefault="00CF7C6C" w:rsidP="00CF7C6C">
      <w:pPr>
        <w:ind w:left="360"/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CF7C6C" w:rsidRPr="00127EAB" w:rsidRDefault="00CF7C6C" w:rsidP="00CF7C6C">
      <w:pPr>
        <w:ind w:left="72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1.Użytkownik wprowadza złe hasło. Brak uprawnień</w:t>
      </w:r>
    </w:p>
    <w:p w:rsidR="00CF7C6C" w:rsidRPr="00127EAB" w:rsidRDefault="00CF7C6C" w:rsidP="00CF7C6C">
      <w:pPr>
        <w:ind w:left="72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lastRenderedPageBreak/>
        <w:t>3.Rezygnacja - użytkownik rezygnuje z przeglądania statystyk.</w:t>
      </w:r>
    </w:p>
    <w:p w:rsidR="00CF7C6C" w:rsidRPr="00127EAB" w:rsidRDefault="00CF7C6C" w:rsidP="00CF7C6C">
      <w:pPr>
        <w:ind w:left="720"/>
        <w:rPr>
          <w:rFonts w:ascii="Times New Roman" w:hAnsi="Times New Roman" w:cs="Times New Roman"/>
        </w:rPr>
      </w:pPr>
    </w:p>
    <w:p w:rsidR="00CF7C6C" w:rsidRPr="00127EAB" w:rsidRDefault="00CF7C6C" w:rsidP="00CF7C6C">
      <w:pPr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3.Brak lub błędne dane:</w:t>
      </w:r>
    </w:p>
    <w:p w:rsidR="00CF7C6C" w:rsidRPr="00127EAB" w:rsidRDefault="00CF7C6C" w:rsidP="00CF7C6C">
      <w:pPr>
        <w:tabs>
          <w:tab w:val="left" w:pos="288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3.1.System stwierdza, że brakuje pewnych informacji lub że są one niepoprawne.</w:t>
      </w:r>
    </w:p>
    <w:p w:rsidR="00CF7C6C" w:rsidRPr="00127EAB" w:rsidRDefault="00CF7C6C" w:rsidP="00CF7C6C">
      <w:pPr>
        <w:tabs>
          <w:tab w:val="left" w:pos="303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3.2.System informuje użytkownika o wykrytych problemach i powrót do pkt 2.</w:t>
      </w:r>
    </w:p>
    <w:p w:rsidR="00CF7C6C" w:rsidRPr="00127EAB" w:rsidRDefault="00CF7C6C" w:rsidP="00CF7C6C">
      <w:pPr>
        <w:tabs>
          <w:tab w:val="left" w:pos="303"/>
        </w:tabs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4.Błąd uwierzytelnienia:</w:t>
      </w:r>
    </w:p>
    <w:p w:rsidR="00CF7C6C" w:rsidRPr="00127EAB" w:rsidRDefault="00CF7C6C" w:rsidP="00CF7C6C">
      <w:pPr>
        <w:tabs>
          <w:tab w:val="left" w:pos="303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4.1.System stwierdza, że w systemie nie figuruje albo użytkownik o podanym identyfikatorze albo para identyfikator-hasło.</w:t>
      </w:r>
    </w:p>
    <w:p w:rsidR="00CF7C6C" w:rsidRPr="00127EAB" w:rsidRDefault="00CF7C6C" w:rsidP="00CF7C6C">
      <w:pPr>
        <w:tabs>
          <w:tab w:val="left" w:pos="303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4.2System informuje użytkownika o wykrytych problemach i powrót do pkt 2.</w:t>
      </w:r>
    </w:p>
    <w:p w:rsidR="00CF7C6C" w:rsidRPr="00127EAB" w:rsidRDefault="00CF7C6C" w:rsidP="00CF7C6C">
      <w:pPr>
        <w:tabs>
          <w:tab w:val="left" w:pos="303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4.3.Po trzykrotnym błędnym uwierzytelnieniu system blokuje konto </w:t>
      </w:r>
      <w:r w:rsidRPr="00127EAB">
        <w:rPr>
          <w:rFonts w:ascii="Times New Roman" w:hAnsi="Times New Roman" w:cs="Times New Roman"/>
        </w:rPr>
        <w:tab/>
        <w:t>użytkownika.</w:t>
      </w:r>
    </w:p>
    <w:p w:rsidR="00CF7C6C" w:rsidRPr="00127EAB" w:rsidRDefault="00CF7C6C" w:rsidP="00CF7C6C">
      <w:pPr>
        <w:tabs>
          <w:tab w:val="left" w:pos="303"/>
        </w:tabs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5.Brak autoryzacji:</w:t>
      </w:r>
    </w:p>
    <w:p w:rsidR="00CF7C6C" w:rsidRPr="00127EAB" w:rsidRDefault="00CF7C6C" w:rsidP="00CF7C6C">
      <w:pPr>
        <w:tabs>
          <w:tab w:val="left" w:pos="303"/>
        </w:tabs>
        <w:ind w:left="1418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5.1.System stwierdza, że podany użytkownik nie posiada uprawnień do żadnych zasobów o czym go informuje, co kończy UC.</w:t>
      </w:r>
    </w:p>
    <w:p w:rsidR="00CF7C6C" w:rsidRPr="00127EAB" w:rsidRDefault="00B7551C" w:rsidP="00B7551C">
      <w:pPr>
        <w:pStyle w:val="Nagwek2"/>
        <w:rPr>
          <w:rFonts w:ascii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hAnsi="Times New Roman" w:cs="Times New Roman"/>
          <w:sz w:val="22"/>
          <w:szCs w:val="22"/>
          <w:lang w:eastAsia="pl-PL"/>
        </w:rPr>
        <w:t xml:space="preserve">3) – </w:t>
      </w:r>
    </w:p>
    <w:p w:rsidR="00B7551C" w:rsidRPr="00127EAB" w:rsidRDefault="00B7551C" w:rsidP="00B7551C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hAnsi="Times New Roman" w:cs="Times New Roman"/>
          <w:sz w:val="22"/>
          <w:szCs w:val="22"/>
          <w:lang w:eastAsia="pl-PL"/>
        </w:rPr>
        <w:t xml:space="preserve">4) </w:t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Chciałbym, aby wszystkie moje działania na koncie były logowane do bazy danych, uwzględniając czas, typ czynności oraz adres IP osoby wykonującej.</w:t>
      </w:r>
    </w:p>
    <w:p w:rsidR="00B7551C" w:rsidRPr="00127EAB" w:rsidRDefault="00B7551C" w:rsidP="00B7551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Urzędnik (zalogowany).</w:t>
      </w:r>
    </w:p>
    <w:p w:rsidR="00B7551C" w:rsidRPr="00127EAB" w:rsidRDefault="00B7551C" w:rsidP="00B7551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System uruchomiony.</w:t>
      </w:r>
    </w:p>
    <w:p w:rsidR="00B7551C" w:rsidRPr="00127EAB" w:rsidRDefault="00B7551C" w:rsidP="00B7551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Urzędnik otrzymał dostęp do odpowiednich zasobów.</w:t>
      </w:r>
    </w:p>
    <w:p w:rsidR="00B7551C" w:rsidRPr="00127EAB" w:rsidRDefault="00B7551C" w:rsidP="00B7551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>Urzędnik wyraża chęć kontrolowania działań na koncie</w:t>
      </w:r>
    </w:p>
    <w:p w:rsidR="00B7551C" w:rsidRPr="00127EAB" w:rsidRDefault="00B7551C" w:rsidP="00B7551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Warunek wstępny:</w:t>
      </w:r>
      <w:r w:rsidRPr="00127EAB">
        <w:rPr>
          <w:rFonts w:ascii="Times New Roman" w:hAnsi="Times New Roman" w:cs="Times New Roman"/>
        </w:rPr>
        <w:tab/>
        <w:t>Urzędnik posiada założone konto w systemie.</w:t>
      </w:r>
    </w:p>
    <w:p w:rsidR="00B7551C" w:rsidRPr="00127EAB" w:rsidRDefault="00B7551C" w:rsidP="00B7551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</w:p>
    <w:p w:rsidR="00B7551C" w:rsidRPr="00127EAB" w:rsidRDefault="00B7551C" w:rsidP="00B7551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B7551C" w:rsidRPr="00127EAB" w:rsidRDefault="00B7551C" w:rsidP="00B7551C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Urzędnik prowadzi działania na koncie</w:t>
      </w:r>
    </w:p>
    <w:p w:rsidR="00B7551C" w:rsidRPr="00127EAB" w:rsidRDefault="00B7551C" w:rsidP="00B7551C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wprowadza  informacje do systemu.</w:t>
      </w:r>
    </w:p>
    <w:p w:rsidR="00B7551C" w:rsidRPr="00127EAB" w:rsidRDefault="00B7551C" w:rsidP="00B7551C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daje pracownikowi komisji wyborczej dostęp do odpowiednich zasobów.</w:t>
      </w:r>
    </w:p>
    <w:p w:rsidR="00B7551C" w:rsidRPr="00127EAB" w:rsidRDefault="00B7551C" w:rsidP="00B7551C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loguje działania do bazy danych. Uwzględnia czas, typ czynności oraz adres IP.</w:t>
      </w:r>
    </w:p>
    <w:p w:rsidR="00B7551C" w:rsidRPr="00127EAB" w:rsidRDefault="00B7551C" w:rsidP="00B7551C">
      <w:pPr>
        <w:rPr>
          <w:rFonts w:ascii="Times New Roman" w:hAnsi="Times New Roman" w:cs="Times New Roman"/>
        </w:rPr>
      </w:pPr>
    </w:p>
    <w:p w:rsidR="00B7551C" w:rsidRPr="00127EAB" w:rsidRDefault="00B7551C" w:rsidP="00B7551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B7551C" w:rsidRPr="00127EAB" w:rsidRDefault="00B7551C" w:rsidP="00B7551C">
      <w:pPr>
        <w:widowControl w:val="0"/>
        <w:numPr>
          <w:ilvl w:val="1"/>
          <w:numId w:val="1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lub błędne dane:</w:t>
      </w:r>
    </w:p>
    <w:p w:rsidR="00B7551C" w:rsidRPr="00127EAB" w:rsidRDefault="00B7551C" w:rsidP="00B7551C">
      <w:pPr>
        <w:widowControl w:val="0"/>
        <w:numPr>
          <w:ilvl w:val="2"/>
          <w:numId w:val="13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brakuje pewnych informacji lub że są one niepoprawne.</w:t>
      </w:r>
    </w:p>
    <w:p w:rsidR="00B7551C" w:rsidRPr="00127EAB" w:rsidRDefault="00B7551C" w:rsidP="00B7551C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informuje urzędnika o wykrytych problemach i powrót do pkt 2.</w:t>
      </w:r>
    </w:p>
    <w:p w:rsidR="00B7551C" w:rsidRPr="00127EAB" w:rsidRDefault="00B7551C" w:rsidP="00B7551C">
      <w:pPr>
        <w:widowControl w:val="0"/>
        <w:numPr>
          <w:ilvl w:val="1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Błąd uwierzytelnienia:</w:t>
      </w:r>
    </w:p>
    <w:p w:rsidR="00B7551C" w:rsidRPr="00127EAB" w:rsidRDefault="00B7551C" w:rsidP="00B7551C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w systemie nie figuruje albo urzędnik o podanym  </w:t>
      </w:r>
      <w:r w:rsidRPr="00127EAB">
        <w:rPr>
          <w:rFonts w:ascii="Times New Roman" w:hAnsi="Times New Roman" w:cs="Times New Roman"/>
        </w:rPr>
        <w:tab/>
        <w:t>identyfikatorze albo para identyfikator-hasło.</w:t>
      </w:r>
    </w:p>
    <w:p w:rsidR="00B7551C" w:rsidRPr="00127EAB" w:rsidRDefault="00B7551C" w:rsidP="00B7551C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informuje urzędnika o wykrytych problemach i powrót do pkt 2.</w:t>
      </w:r>
    </w:p>
    <w:p w:rsidR="00B7551C" w:rsidRPr="00127EAB" w:rsidRDefault="00B7551C" w:rsidP="00B7551C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Po trzykrotnym błędnym uwierzytelnieniu system blokuje konto </w:t>
      </w:r>
      <w:r w:rsidRPr="00127EAB">
        <w:rPr>
          <w:rFonts w:ascii="Times New Roman" w:hAnsi="Times New Roman" w:cs="Times New Roman"/>
        </w:rPr>
        <w:tab/>
        <w:t>użytkownika.</w:t>
      </w:r>
    </w:p>
    <w:p w:rsidR="00B7551C" w:rsidRPr="00127EAB" w:rsidRDefault="00B7551C" w:rsidP="00B7551C">
      <w:pPr>
        <w:widowControl w:val="0"/>
        <w:numPr>
          <w:ilvl w:val="1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autoryzacji:</w:t>
      </w:r>
    </w:p>
    <w:p w:rsidR="00B7551C" w:rsidRPr="00127EAB" w:rsidRDefault="00B7551C" w:rsidP="00B7551C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podany użytkownik nie posiada uprawnień do żadnych </w:t>
      </w:r>
      <w:r w:rsidRPr="00127EAB">
        <w:rPr>
          <w:rFonts w:ascii="Times New Roman" w:hAnsi="Times New Roman" w:cs="Times New Roman"/>
        </w:rPr>
        <w:lastRenderedPageBreak/>
        <w:tab/>
        <w:t>zasobów o czym go informuje, co kończy UC.</w:t>
      </w:r>
    </w:p>
    <w:p w:rsidR="00B7551C" w:rsidRPr="00127EAB" w:rsidRDefault="00B7551C" w:rsidP="00B7551C">
      <w:pPr>
        <w:pStyle w:val="Nagwek2"/>
        <w:rPr>
          <w:rFonts w:ascii="Times New Roman" w:hAnsi="Times New Roman" w:cs="Times New Roman"/>
          <w:sz w:val="22"/>
          <w:szCs w:val="22"/>
          <w:lang w:eastAsia="pl-PL"/>
        </w:rPr>
      </w:pPr>
    </w:p>
    <w:p w:rsidR="008860BD" w:rsidRPr="00127EAB" w:rsidRDefault="008860BD" w:rsidP="00E77827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lang w:eastAsia="pl-PL"/>
        </w:rPr>
        <w:br/>
      </w: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lang w:eastAsia="pl-PL"/>
        </w:rPr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5) Chciałbym móc wylogować się z systemu.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Urzędnik (zalogowany).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Stan systemu przed: 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 xml:space="preserve">Użytkownik traci dostęp do odpowiednich zasobów.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System uruchomiony.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uruchomił proces wylogowania (np. poprzez wciśnięcie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przycisku).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Nikt nie może skorzystać z tej samej sesji po wylogowaniu się przez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użytkownika.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1. Urzędnik wyraża chęć wylogowania się.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2. System prosi o potwierdzenie tej decyzji informując o możliwości utraty niezapisanych danych.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3. Urzędnik potwierdza chęć wylogowania.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4. System </w:t>
      </w:r>
      <w:proofErr w:type="spellStart"/>
      <w:r w:rsidRPr="00127EAB">
        <w:rPr>
          <w:rFonts w:ascii="Times New Roman" w:hAnsi="Times New Roman" w:cs="Times New Roman"/>
        </w:rPr>
        <w:t>wylogowuje</w:t>
      </w:r>
      <w:proofErr w:type="spellEnd"/>
      <w:r w:rsidRPr="00127EAB">
        <w:rPr>
          <w:rFonts w:ascii="Times New Roman" w:hAnsi="Times New Roman" w:cs="Times New Roman"/>
        </w:rPr>
        <w:t xml:space="preserve"> urzędnika i unieważnia sesję.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5. System przekierowuje urzędnika na domyślną stronę aplikacji.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 Rezygnacja: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3.1.1. Urzędnik rezygnuje z akcji wylogowania.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3.1.2. System przekierowuje urzędnika na stronę jego konta.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3.1.3. Urzędnik ma dostęp do odpowiednich zasobów systemu.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4.1 Błąd wylogowania: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4.1.1. System nie wylogował urzędnika.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4.2 System nie unieważnił sesji.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4.2.1. Komunikat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5.1 Błąd przekierowania: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5.1.1. System nie przekierował urzędnika na stronę domyślną aplikacji.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5.1.2. Wyświetlenie komunikatu o błędzie i/lub niedostępności strony domyślnej.</w:t>
      </w:r>
    </w:p>
    <w:p w:rsidR="008860BD" w:rsidRPr="00127EAB" w:rsidRDefault="008860BD" w:rsidP="00E77827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lang w:eastAsia="pl-PL"/>
        </w:rPr>
        <w:lastRenderedPageBreak/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6) Chciałbym, aby wylogowanie z systemu następowało samoistnie po pięciu minutach braku mojej aktywności.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Urzędnik (zalogowany).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Stan systemu przed: 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 xml:space="preserve">Użytkownik traci dostęp do odpowiednich zasobów.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System uruchomiony..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Zdarzenie inicjujące: Upłynęło 5min trwania sesji bez żadnych aktywności ze strony użytkownika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Nikt nie może skorzystać z tej samej sesji po wylogowaniu się przez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urzędnika.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1. Upłynęło 5min trwania sesji bez żadnych aktywności ze strony urzędnika.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2. System </w:t>
      </w:r>
      <w:proofErr w:type="spellStart"/>
      <w:r w:rsidRPr="00127EAB">
        <w:rPr>
          <w:rFonts w:ascii="Times New Roman" w:hAnsi="Times New Roman" w:cs="Times New Roman"/>
        </w:rPr>
        <w:t>wylogowuje</w:t>
      </w:r>
      <w:proofErr w:type="spellEnd"/>
      <w:r w:rsidRPr="00127EAB">
        <w:rPr>
          <w:rFonts w:ascii="Times New Roman" w:hAnsi="Times New Roman" w:cs="Times New Roman"/>
        </w:rPr>
        <w:t xml:space="preserve"> urzędnika i unieważnia sesję.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 3. System przekierowuje urzędnika na domyślną stronę aplikacji.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2.1 Błąd wylogowania: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2.1.1. System nie wylogował użytkownika.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2.2 System nie unieważnił sesji.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2.2.1. Komunikat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 Błąd przekierowania: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3.1.1. System nie przekierował urzędnika na stronę domyślną aplikacji.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3.1.2. Wyświetlenie komunikatu o błędzie i/lub niedostępności strony domyślnej.</w:t>
      </w:r>
    </w:p>
    <w:p w:rsidR="00E77827" w:rsidRPr="00127EAB" w:rsidRDefault="00E77827" w:rsidP="00E77827">
      <w:pPr>
        <w:rPr>
          <w:rFonts w:ascii="Times New Roman" w:hAnsi="Times New Roman" w:cs="Times New Roman"/>
          <w:lang w:eastAsia="pl-PL"/>
        </w:rPr>
      </w:pPr>
    </w:p>
    <w:p w:rsidR="008860BD" w:rsidRPr="00127EAB" w:rsidRDefault="008860BD" w:rsidP="00114520">
      <w:pPr>
        <w:pStyle w:val="Cytatintensywny"/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br/>
        <w:t>Jako pracownik komisji wyborczej:</w:t>
      </w:r>
    </w:p>
    <w:p w:rsidR="008860BD" w:rsidRPr="00127EAB" w:rsidRDefault="008860BD" w:rsidP="00EA4851">
      <w:pPr>
        <w:pStyle w:val="Nagwek2"/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</w:pPr>
      <w:r w:rsidRPr="00127EAB">
        <w:rPr>
          <w:rFonts w:ascii="Times New Roman" w:eastAsia="Times New Roman" w:hAnsi="Times New Roman" w:cs="Times New Roman"/>
          <w:i/>
          <w:iCs/>
          <w:color w:val="3D3C40"/>
          <w:sz w:val="22"/>
          <w:szCs w:val="22"/>
          <w:lang w:eastAsia="pl-PL"/>
        </w:rPr>
        <w:br/>
      </w:r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0) Chciałbym móc zalogować się do systemu korzystając z unikalnego identyfikatora przypisanego do komisji wyborczej (jej pracownika) oraz własnego, tajnego hasła, za którego ujawienie ponoszę odpowiedzialność karną.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Pracownik komisji wyborczej (niezalogowany).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System uruchomiony.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otrzymał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lastRenderedPageBreak/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uruchomił stronę logowania do systemu.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Warunek wstępny:</w:t>
      </w:r>
      <w:r w:rsidRPr="00127EAB">
        <w:rPr>
          <w:rFonts w:ascii="Times New Roman" w:hAnsi="Times New Roman" w:cs="Times New Roman"/>
        </w:rPr>
        <w:tab/>
        <w:t>Użytkownik posiada założone konto w systemie.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wyraża chęć zalogowania się.</w:t>
      </w:r>
    </w:p>
    <w:p w:rsidR="00E77827" w:rsidRPr="00127EAB" w:rsidRDefault="00E77827" w:rsidP="00E77827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wprowadzenie identyfikatora oraz hasła.</w:t>
      </w:r>
    </w:p>
    <w:p w:rsidR="00E77827" w:rsidRPr="00127EAB" w:rsidRDefault="00E77827" w:rsidP="00E77827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wprowadza żądane informacje i zatwierdza je.</w:t>
      </w:r>
    </w:p>
    <w:p w:rsidR="00E77827" w:rsidRPr="00127EAB" w:rsidRDefault="00E77827" w:rsidP="00E77827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wprowadzono odpowiednie dane, weryfikuje tożsamość użytkownika oraz dokonuje autoryzacji.</w:t>
      </w:r>
    </w:p>
    <w:p w:rsidR="00E77827" w:rsidRPr="00127EAB" w:rsidRDefault="00E77827" w:rsidP="00E77827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daje pracownikowi komisji wyborczej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widowControl w:val="0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zamyka okno logowania.</w:t>
      </w:r>
    </w:p>
    <w:p w:rsidR="00E77827" w:rsidRPr="00127EAB" w:rsidRDefault="00E77827" w:rsidP="00E77827">
      <w:pPr>
        <w:widowControl w:val="0"/>
        <w:numPr>
          <w:ilvl w:val="1"/>
          <w:numId w:val="1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Rezygnacja - użytkownik rezygnuje z akcji logowania.</w:t>
      </w:r>
    </w:p>
    <w:p w:rsidR="00E77827" w:rsidRPr="00127EAB" w:rsidRDefault="00E77827" w:rsidP="00E77827">
      <w:pPr>
        <w:widowControl w:val="0"/>
        <w:numPr>
          <w:ilvl w:val="1"/>
          <w:numId w:val="1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Anulowanie:</w:t>
      </w:r>
    </w:p>
    <w:p w:rsidR="00E77827" w:rsidRPr="00127EAB" w:rsidRDefault="00E77827" w:rsidP="00E77827">
      <w:pPr>
        <w:widowControl w:val="0"/>
        <w:numPr>
          <w:ilvl w:val="2"/>
          <w:numId w:val="12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anuluje wprowadzone informacje.</w:t>
      </w:r>
    </w:p>
    <w:p w:rsidR="00E77827" w:rsidRPr="00127EAB" w:rsidRDefault="00E77827" w:rsidP="00E77827">
      <w:pPr>
        <w:widowControl w:val="0"/>
        <w:numPr>
          <w:ilvl w:val="2"/>
          <w:numId w:val="12"/>
        </w:numPr>
        <w:tabs>
          <w:tab w:val="left" w:pos="303"/>
          <w:tab w:val="left" w:pos="47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pkt 2.</w:t>
      </w:r>
    </w:p>
    <w:p w:rsidR="00E77827" w:rsidRPr="00127EAB" w:rsidRDefault="00E77827" w:rsidP="00E77827">
      <w:pPr>
        <w:widowControl w:val="0"/>
        <w:numPr>
          <w:ilvl w:val="1"/>
          <w:numId w:val="1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lub błędne dane:</w:t>
      </w:r>
    </w:p>
    <w:p w:rsidR="00E77827" w:rsidRPr="00127EAB" w:rsidRDefault="00E77827" w:rsidP="00E77827">
      <w:pPr>
        <w:widowControl w:val="0"/>
        <w:numPr>
          <w:ilvl w:val="2"/>
          <w:numId w:val="13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brakuje pewnych informacji lub że są one niepoprawne.</w:t>
      </w:r>
    </w:p>
    <w:p w:rsidR="00E77827" w:rsidRPr="00127EAB" w:rsidRDefault="00E77827" w:rsidP="00E77827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informuje użytkownika o wykrytych problemach i powrót do pkt 2.</w:t>
      </w:r>
    </w:p>
    <w:p w:rsidR="00E77827" w:rsidRPr="00127EAB" w:rsidRDefault="00E77827" w:rsidP="00E77827">
      <w:pPr>
        <w:widowControl w:val="0"/>
        <w:numPr>
          <w:ilvl w:val="1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Błąd uwierzytelnienia:</w:t>
      </w:r>
    </w:p>
    <w:p w:rsidR="00E77827" w:rsidRPr="00127EAB" w:rsidRDefault="00E77827" w:rsidP="00E77827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w systemie nie figuruje albo użytkownik o podanym  </w:t>
      </w:r>
      <w:r w:rsidRPr="00127EAB">
        <w:rPr>
          <w:rFonts w:ascii="Times New Roman" w:hAnsi="Times New Roman" w:cs="Times New Roman"/>
        </w:rPr>
        <w:tab/>
        <w:t>identyfikatorze albo para identyfikator-hasło.</w:t>
      </w:r>
    </w:p>
    <w:p w:rsidR="00E77827" w:rsidRPr="00127EAB" w:rsidRDefault="00E77827" w:rsidP="00E77827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informuje użytkownika o wykrytych problemach i powrót do pkt 2.</w:t>
      </w:r>
    </w:p>
    <w:p w:rsidR="00E77827" w:rsidRPr="00127EAB" w:rsidRDefault="00E77827" w:rsidP="00E77827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Po trzykrotnym błędnym uwierzytelnieniu system blokuje konto </w:t>
      </w:r>
      <w:r w:rsidRPr="00127EAB">
        <w:rPr>
          <w:rFonts w:ascii="Times New Roman" w:hAnsi="Times New Roman" w:cs="Times New Roman"/>
        </w:rPr>
        <w:tab/>
        <w:t>użytkownika.</w:t>
      </w:r>
    </w:p>
    <w:p w:rsidR="00E77827" w:rsidRPr="00127EAB" w:rsidRDefault="00E77827" w:rsidP="00E77827">
      <w:pPr>
        <w:widowControl w:val="0"/>
        <w:numPr>
          <w:ilvl w:val="1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autoryzacji:</w:t>
      </w:r>
    </w:p>
    <w:p w:rsidR="00E77827" w:rsidRPr="00127EAB" w:rsidRDefault="00E77827" w:rsidP="00E77827">
      <w:pPr>
        <w:widowControl w:val="0"/>
        <w:numPr>
          <w:ilvl w:val="2"/>
          <w:numId w:val="13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podany użytkownik nie posiada uprawnień do żadnych </w:t>
      </w:r>
      <w:r w:rsidRPr="00127EAB">
        <w:rPr>
          <w:rFonts w:ascii="Times New Roman" w:hAnsi="Times New Roman" w:cs="Times New Roman"/>
        </w:rPr>
        <w:tab/>
        <w:t>zasobów o czym go informuje, co kończy UC.</w:t>
      </w:r>
    </w:p>
    <w:p w:rsidR="00E77827" w:rsidRPr="00127EAB" w:rsidRDefault="00E77827" w:rsidP="008860BD">
      <w:pPr>
        <w:shd w:val="clear" w:color="auto" w:fill="FFFFFF"/>
        <w:spacing w:after="0" w:line="330" w:lineRule="atLeast"/>
        <w:rPr>
          <w:rStyle w:val="Odwoanieintensywne"/>
          <w:rFonts w:ascii="Times New Roman" w:hAnsi="Times New Roman" w:cs="Times New Roman"/>
        </w:rPr>
      </w:pPr>
    </w:p>
    <w:p w:rsidR="008860BD" w:rsidRPr="00127EAB" w:rsidRDefault="008860BD" w:rsidP="008860B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highlight w:val="yellow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color w:val="3D3C40"/>
          <w:lang w:eastAsia="pl-PL"/>
        </w:rPr>
        <w:br/>
      </w:r>
      <w:r w:rsidRPr="00127EAB">
        <w:rPr>
          <w:rFonts w:ascii="Times New Roman" w:eastAsia="Times New Roman" w:hAnsi="Times New Roman" w:cs="Times New Roman"/>
          <w:color w:val="3D3C40"/>
          <w:highlight w:val="yellow"/>
          <w:lang w:eastAsia="pl-PL"/>
        </w:rPr>
        <w:t>1) Chciałbym móc wprowadzać ręcznie głosy, wrzucając skan głosu oraz dane w nim zawarte (w wersji ambitnej można to zrobić automatycznie na podstawie skanu). Takie głosy nie będą przyporządkowane żadnemu z kont, będą całkowicie anonimowe.</w:t>
      </w:r>
    </w:p>
    <w:p w:rsidR="00B7551C" w:rsidRPr="00127EAB" w:rsidRDefault="00B7551C" w:rsidP="008860B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highlight w:val="yellow"/>
          <w:lang w:eastAsia="pl-PL"/>
        </w:rPr>
      </w:pPr>
    </w:p>
    <w:p w:rsidR="008860BD" w:rsidRPr="00127EAB" w:rsidRDefault="008860BD" w:rsidP="00CF7C6C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highlight w:val="yellow"/>
          <w:lang w:eastAsia="pl-PL"/>
        </w:rPr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2) Będąc pracownikiem na stanowisku kierowniczym, chciałbym móc wprowadzić nowe wybory wraz z terminem ich przeprowadzenia.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Pracownik komisji wyborczej (zalogowany).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wyraził chęć wprowadzenia nowych wyborów. 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CF7C6C" w:rsidRPr="00127EAB" w:rsidRDefault="00CF7C6C" w:rsidP="00CF7C6C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wyraża chęć wprowadzenia nowych wyborów do systemu.</w:t>
      </w:r>
    </w:p>
    <w:p w:rsidR="00CF7C6C" w:rsidRPr="00127EAB" w:rsidRDefault="00CF7C6C" w:rsidP="00CF7C6C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podanie wymaganych danych o wyborach.</w:t>
      </w:r>
    </w:p>
    <w:p w:rsidR="00CF7C6C" w:rsidRPr="00127EAB" w:rsidRDefault="00CF7C6C" w:rsidP="00CF7C6C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wprowadza żądane informacje i zatwierdza je.</w:t>
      </w:r>
    </w:p>
    <w:p w:rsidR="00CF7C6C" w:rsidRPr="00127EAB" w:rsidRDefault="00CF7C6C" w:rsidP="00CF7C6C">
      <w:pPr>
        <w:ind w:left="72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 Wprowadza termin wyborów.</w:t>
      </w:r>
    </w:p>
    <w:p w:rsidR="00CF7C6C" w:rsidRPr="00127EAB" w:rsidRDefault="00CF7C6C" w:rsidP="00CF7C6C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weryfikuje poprawność i kompletność danych.</w:t>
      </w:r>
    </w:p>
    <w:p w:rsidR="00CF7C6C" w:rsidRPr="00127EAB" w:rsidRDefault="00CF7C6C" w:rsidP="00CF7C6C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dodaje rekord do bazy danych.</w:t>
      </w:r>
    </w:p>
    <w:p w:rsidR="00CF7C6C" w:rsidRPr="007B7060" w:rsidRDefault="00CF7C6C" w:rsidP="00CF7C6C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wyświetla komunikat o powodzeniu akcji.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CF7C6C" w:rsidRPr="00127EAB" w:rsidRDefault="00CF7C6C" w:rsidP="00CF7C6C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rezygnuje z dodania nowych wyborów do systemu poprzez zamknięcie okna.</w:t>
      </w:r>
    </w:p>
    <w:p w:rsidR="00CF7C6C" w:rsidRPr="00127EAB" w:rsidRDefault="00CF7C6C" w:rsidP="00CF7C6C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Rezygnacja:</w:t>
      </w:r>
    </w:p>
    <w:p w:rsidR="00CF7C6C" w:rsidRPr="00127EAB" w:rsidRDefault="00CF7C6C" w:rsidP="00CF7C6C">
      <w:pPr>
        <w:widowControl w:val="0"/>
        <w:numPr>
          <w:ilvl w:val="2"/>
          <w:numId w:val="1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rezygnuje z wprowadzania danych.</w:t>
      </w:r>
    </w:p>
    <w:p w:rsidR="00CF7C6C" w:rsidRPr="00127EAB" w:rsidRDefault="00CF7C6C" w:rsidP="00CF7C6C">
      <w:pPr>
        <w:widowControl w:val="0"/>
        <w:numPr>
          <w:ilvl w:val="2"/>
          <w:numId w:val="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strony domyślnej dla zalogowanego pracownika komisji wyborczej.</w:t>
      </w:r>
    </w:p>
    <w:p w:rsidR="00CF7C6C" w:rsidRPr="00127EAB" w:rsidRDefault="00CF7C6C" w:rsidP="00CF7C6C">
      <w:pPr>
        <w:widowControl w:val="0"/>
        <w:numPr>
          <w:ilvl w:val="2"/>
          <w:numId w:val="1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ma dostęp do odpowiednich zasobów systemu.</w:t>
      </w:r>
    </w:p>
    <w:p w:rsidR="00CF7C6C" w:rsidRPr="00127EAB" w:rsidRDefault="00CF7C6C" w:rsidP="00CF7C6C">
      <w:pPr>
        <w:widowControl w:val="0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lub błędne dane:</w:t>
      </w:r>
    </w:p>
    <w:p w:rsidR="00CF7C6C" w:rsidRPr="00127EAB" w:rsidRDefault="00CF7C6C" w:rsidP="00CF7C6C">
      <w:pPr>
        <w:widowControl w:val="0"/>
        <w:numPr>
          <w:ilvl w:val="2"/>
          <w:numId w:val="2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brakuje pewnych informacji lub że są one niepoprawne.</w:t>
      </w:r>
    </w:p>
    <w:p w:rsidR="00CF7C6C" w:rsidRPr="00127EAB" w:rsidRDefault="00CF7C6C" w:rsidP="00CF7C6C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informuje użytkownika o wykrytych problemach i proponuje uzupełnić </w:t>
      </w:r>
      <w:r w:rsidRPr="00127EAB">
        <w:rPr>
          <w:rFonts w:ascii="Times New Roman" w:hAnsi="Times New Roman" w:cs="Times New Roman"/>
        </w:rPr>
        <w:tab/>
        <w:t>brakujące dane.</w:t>
      </w:r>
    </w:p>
    <w:p w:rsidR="00CF7C6C" w:rsidRPr="00127EAB" w:rsidRDefault="00CF7C6C" w:rsidP="00CF7C6C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pkt 2.</w:t>
      </w:r>
    </w:p>
    <w:p w:rsidR="00CF7C6C" w:rsidRPr="00127EAB" w:rsidRDefault="00CF7C6C" w:rsidP="00CF7C6C">
      <w:pPr>
        <w:rPr>
          <w:rFonts w:ascii="Times New Roman" w:hAnsi="Times New Roman" w:cs="Times New Roman"/>
          <w:highlight w:val="yellow"/>
          <w:lang w:eastAsia="pl-PL"/>
        </w:rPr>
      </w:pPr>
    </w:p>
    <w:p w:rsidR="008860BD" w:rsidRPr="00127EAB" w:rsidRDefault="008860BD" w:rsidP="00CF7C6C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sz w:val="22"/>
          <w:szCs w:val="22"/>
          <w:highlight w:val="yellow"/>
          <w:lang w:eastAsia="pl-PL"/>
        </w:rPr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3) Będąc pracownikiem na stanowisku kierowniczym, chciałbym móc rozpisać datę referendum, które przekroczyło 100 tyś. podpisów.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Pracownik komisji wyborczej (zalogowany).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wyraził chęć wprowadzenia daty referendum. 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CF7C6C" w:rsidRPr="00127EAB" w:rsidRDefault="00CF7C6C" w:rsidP="00CF7C6C">
      <w:pPr>
        <w:widowControl w:val="0"/>
        <w:numPr>
          <w:ilvl w:val="0"/>
          <w:numId w:val="3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wyraża chęć wprowadzenia daty referendum.</w:t>
      </w:r>
    </w:p>
    <w:p w:rsidR="00CF7C6C" w:rsidRPr="00127EAB" w:rsidRDefault="00CF7C6C" w:rsidP="00CF7C6C">
      <w:pPr>
        <w:widowControl w:val="0"/>
        <w:numPr>
          <w:ilvl w:val="0"/>
          <w:numId w:val="3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podanie wymaganych danych o referendum.</w:t>
      </w:r>
    </w:p>
    <w:p w:rsidR="00CF7C6C" w:rsidRPr="00127EAB" w:rsidRDefault="00CF7C6C" w:rsidP="00CF7C6C">
      <w:pPr>
        <w:widowControl w:val="0"/>
        <w:numPr>
          <w:ilvl w:val="0"/>
          <w:numId w:val="3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wprowadza żądane informacje i zatwierdza je.</w:t>
      </w:r>
    </w:p>
    <w:p w:rsidR="00CF7C6C" w:rsidRPr="00127EAB" w:rsidRDefault="00CF7C6C" w:rsidP="00CF7C6C">
      <w:pPr>
        <w:widowControl w:val="0"/>
        <w:numPr>
          <w:ilvl w:val="1"/>
          <w:numId w:val="3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Warunkiem jest 100 tyś oddanych głosów.</w:t>
      </w:r>
    </w:p>
    <w:p w:rsidR="00CF7C6C" w:rsidRPr="00127EAB" w:rsidRDefault="00CF7C6C" w:rsidP="00CF7C6C">
      <w:pPr>
        <w:widowControl w:val="0"/>
        <w:numPr>
          <w:ilvl w:val="0"/>
          <w:numId w:val="3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weryfikuje poprawność i kompletność danych.</w:t>
      </w:r>
    </w:p>
    <w:p w:rsidR="00CF7C6C" w:rsidRPr="00127EAB" w:rsidRDefault="00CF7C6C" w:rsidP="00CF7C6C">
      <w:pPr>
        <w:widowControl w:val="0"/>
        <w:numPr>
          <w:ilvl w:val="0"/>
          <w:numId w:val="3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dodaje rekord do bazy danych.</w:t>
      </w:r>
    </w:p>
    <w:p w:rsidR="00CF7C6C" w:rsidRPr="00127EAB" w:rsidRDefault="00CF7C6C" w:rsidP="00CF7C6C">
      <w:pPr>
        <w:widowControl w:val="0"/>
        <w:numPr>
          <w:ilvl w:val="0"/>
          <w:numId w:val="3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wyświetla komunikat o powodzeniu akcji.</w:t>
      </w:r>
    </w:p>
    <w:p w:rsidR="00CF7C6C" w:rsidRPr="00127EAB" w:rsidRDefault="00CF7C6C" w:rsidP="00CF7C6C">
      <w:pPr>
        <w:ind w:left="72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CF7C6C" w:rsidRPr="00127EAB" w:rsidRDefault="00CF7C6C" w:rsidP="00CF7C6C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lastRenderedPageBreak/>
        <w:t>Pracownik rezygnuje z dodania nowego referendum do systemu poprzez zamknięcie okna.</w:t>
      </w:r>
    </w:p>
    <w:p w:rsidR="00CF7C6C" w:rsidRPr="00127EAB" w:rsidRDefault="00CF7C6C" w:rsidP="00CF7C6C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Rezygnacja:</w:t>
      </w:r>
    </w:p>
    <w:p w:rsidR="00CF7C6C" w:rsidRPr="00127EAB" w:rsidRDefault="00CF7C6C" w:rsidP="00CF7C6C">
      <w:pPr>
        <w:widowControl w:val="0"/>
        <w:numPr>
          <w:ilvl w:val="2"/>
          <w:numId w:val="1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rezygnuje z wprowadzania danych.</w:t>
      </w:r>
    </w:p>
    <w:p w:rsidR="00CF7C6C" w:rsidRPr="00127EAB" w:rsidRDefault="00CF7C6C" w:rsidP="00CF7C6C">
      <w:pPr>
        <w:widowControl w:val="0"/>
        <w:numPr>
          <w:ilvl w:val="2"/>
          <w:numId w:val="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strony domyślnej dla zalogowanego pracownika komisji wyborczej.</w:t>
      </w:r>
    </w:p>
    <w:p w:rsidR="00CF7C6C" w:rsidRPr="00127EAB" w:rsidRDefault="00CF7C6C" w:rsidP="00CF7C6C">
      <w:pPr>
        <w:widowControl w:val="0"/>
        <w:numPr>
          <w:ilvl w:val="2"/>
          <w:numId w:val="1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ma dostęp do odpowiednich zasobów systemu.</w:t>
      </w:r>
    </w:p>
    <w:p w:rsidR="00CF7C6C" w:rsidRPr="00127EAB" w:rsidRDefault="00CF7C6C" w:rsidP="00CF7C6C">
      <w:pPr>
        <w:widowControl w:val="0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Brak lub błędne dane:</w:t>
      </w:r>
    </w:p>
    <w:p w:rsidR="00CF7C6C" w:rsidRPr="00127EAB" w:rsidRDefault="00CF7C6C" w:rsidP="00CF7C6C">
      <w:pPr>
        <w:widowControl w:val="0"/>
        <w:numPr>
          <w:ilvl w:val="2"/>
          <w:numId w:val="2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brakuje pewnych informacji lub że są one niepoprawne.</w:t>
      </w:r>
    </w:p>
    <w:p w:rsidR="00CF7C6C" w:rsidRPr="00127EAB" w:rsidRDefault="00CF7C6C" w:rsidP="00CF7C6C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informuje użytkownika o wykrytych problemach i proponuje uzupełnić </w:t>
      </w:r>
      <w:r w:rsidRPr="00127EAB">
        <w:rPr>
          <w:rFonts w:ascii="Times New Roman" w:hAnsi="Times New Roman" w:cs="Times New Roman"/>
        </w:rPr>
        <w:tab/>
        <w:t>brakujące dane.</w:t>
      </w:r>
    </w:p>
    <w:p w:rsidR="00CF7C6C" w:rsidRPr="00127EAB" w:rsidRDefault="00CF7C6C" w:rsidP="00CF7C6C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pkt 2.</w:t>
      </w:r>
    </w:p>
    <w:p w:rsidR="008860BD" w:rsidRPr="00127EAB" w:rsidRDefault="008860BD" w:rsidP="008860B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color w:val="3D3C40"/>
          <w:highlight w:val="yellow"/>
          <w:lang w:eastAsia="pl-PL"/>
        </w:rPr>
        <w:br/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4) </w:t>
      </w:r>
      <w:r w:rsidR="00B7551C" w:rsidRPr="00127EAB">
        <w:rPr>
          <w:rFonts w:ascii="Times New Roman" w:eastAsia="Times New Roman" w:hAnsi="Times New Roman" w:cs="Times New Roman"/>
          <w:color w:val="3D3C40"/>
          <w:lang w:eastAsia="pl-PL"/>
        </w:rPr>
        <w:t>-</w:t>
      </w:r>
    </w:p>
    <w:p w:rsidR="00F10729" w:rsidRPr="00A5406D" w:rsidRDefault="008860BD" w:rsidP="00EC64C0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A5406D">
        <w:rPr>
          <w:rFonts w:ascii="Times New Roman" w:eastAsia="Times New Roman" w:hAnsi="Times New Roman" w:cs="Times New Roman"/>
          <w:sz w:val="22"/>
          <w:szCs w:val="22"/>
          <w:lang w:eastAsia="pl-PL"/>
        </w:rPr>
        <w:t>5) Chciałbym móc wylogować się z systemu.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Aktor: 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Pracownik komisji wyborczej 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(zalogowany).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Stan systemu przed: 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Pracownik komisji wyborczej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posiada dostęp do odpowiednich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zasobów.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Stan systemu po: 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 komisji wyborczej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traci dostęp do odpowiednich zasobów. 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  <w:t>System uruchomiony.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Zdarzenie inicjujące: 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 komisji wyborczej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uruchomił proces wylogowania (np.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pop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rzez wciśnięcie 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przycisku). 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Założenie: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Brak możliwości powrotu do sesji, po wylogowaniu się przez </w:t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pracownika.</w:t>
      </w:r>
    </w:p>
    <w:p w:rsidR="00A5406D" w:rsidRPr="00154026" w:rsidRDefault="00A5406D" w:rsidP="00A5406D">
      <w:pPr>
        <w:spacing w:after="0"/>
        <w:rPr>
          <w:rFonts w:ascii="Arial" w:eastAsia="Arial" w:hAnsi="Arial" w:cs="Arial"/>
          <w:color w:val="000000"/>
          <w:szCs w:val="20"/>
          <w:lang w:eastAsia="pl-PL"/>
        </w:rPr>
      </w:pP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  <w:t>Scenariusz podstawowy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1.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 komisji wyborczej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wyraża chęć wylogowania się.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2. System prosi o potwierdzenie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decyzji o wylogowaniu,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informując o możliwości utraty niezapisanych danych.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3.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 komisji wyborczej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potwierdza chęć wylogowania.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4. System </w:t>
      </w:r>
      <w:proofErr w:type="spellStart"/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wylogowuje</w:t>
      </w:r>
      <w:proofErr w:type="spellEnd"/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 oraz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unieważnia sesję.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5. System przekierowuje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na domyślną stronę aplikacji.</w:t>
      </w:r>
    </w:p>
    <w:p w:rsidR="00A5406D" w:rsidRPr="00154026" w:rsidRDefault="00A5406D" w:rsidP="00A5406D">
      <w:pPr>
        <w:spacing w:after="0"/>
        <w:rPr>
          <w:rFonts w:ascii="Arial" w:eastAsia="Arial" w:hAnsi="Arial" w:cs="Arial"/>
          <w:color w:val="000000"/>
          <w:szCs w:val="20"/>
          <w:lang w:eastAsia="pl-PL"/>
        </w:rPr>
      </w:pP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  <w:t>S</w:t>
      </w:r>
      <w:r w:rsidRPr="005F5D94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  <w:t>cenariusz alternatywny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3.1 Rezygnacja: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3.1.1. </w:t>
      </w:r>
      <w:r w:rsidRPr="005F5D94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rezygnuje z akcji wylogowania.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3.1.2. System przekierowuje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na stronę jego konta.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3.1.3.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 komisji wyborczej posiada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dostęp do odpowiednich zasobów systemu.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4.1 Błąd wylogowania: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4.1.1. System nie wylogowa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ł pracownika komisji wyborczej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4.2 System nie unieważnił sesji.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4.2.1. </w:t>
      </w:r>
      <w:r w:rsidR="007B7060">
        <w:rPr>
          <w:rFonts w:ascii="Times New Roman" w:eastAsia="Arial" w:hAnsi="Times New Roman" w:cs="Times New Roman"/>
          <w:i/>
          <w:color w:val="000000"/>
          <w:sz w:val="24"/>
          <w:szCs w:val="24"/>
          <w:lang w:eastAsia="pl-PL"/>
        </w:rPr>
        <w:t>Komunikat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5.1 Błąd przekierowania:</w:t>
      </w:r>
    </w:p>
    <w:p w:rsidR="00A5406D" w:rsidRPr="00154026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5.1.1. System nie przekierował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na stronę domyślną aplikacji.</w:t>
      </w:r>
    </w:p>
    <w:p w:rsidR="00A5406D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5.1.2. Wyświetlenie komunikatu o błędzie i/lub niedostępności strony domyślnej.</w:t>
      </w:r>
    </w:p>
    <w:p w:rsidR="00A5406D" w:rsidRPr="00A5406D" w:rsidRDefault="00A5406D" w:rsidP="00A5406D">
      <w:pPr>
        <w:rPr>
          <w:highlight w:val="yellow"/>
          <w:lang w:eastAsia="pl-PL"/>
        </w:rPr>
      </w:pPr>
    </w:p>
    <w:p w:rsidR="008860BD" w:rsidRDefault="008860BD" w:rsidP="00EC64C0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A5406D">
        <w:rPr>
          <w:rFonts w:ascii="Times New Roman" w:eastAsia="Times New Roman" w:hAnsi="Times New Roman" w:cs="Times New Roman"/>
          <w:sz w:val="22"/>
          <w:szCs w:val="22"/>
          <w:lang w:eastAsia="pl-PL"/>
        </w:rPr>
        <w:t>6) Chciałbym, aby wylogowanie z systemu następowało samoistnie po pięciu minutach braku mojej aktywności.</w:t>
      </w:r>
    </w:p>
    <w:p w:rsidR="00A5406D" w:rsidRPr="005E7D08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Aktor: </w:t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Pracownik komisji wyborczej</w:t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(zalogowany).</w:t>
      </w:r>
    </w:p>
    <w:p w:rsidR="00A5406D" w:rsidRPr="005E7D08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Stan systemu przed: </w:t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Pracownik komisji wyborczej</w:t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posiada dostęp do odpowiednich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zasobów</w:t>
      </w:r>
    </w:p>
    <w:p w:rsidR="00A5406D" w:rsidRPr="00154026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Stan systemu po: </w:t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Pracownik komisji wyborczej</w:t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traci</w:t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dostęp do odpowiednich zasobów.</w:t>
      </w:r>
    </w:p>
    <w:p w:rsidR="00A5406D" w:rsidRPr="005E7D08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  <w:t>System uruchomiony.</w:t>
      </w:r>
    </w:p>
    <w:p w:rsidR="00A5406D" w:rsidRPr="005E7D08" w:rsidRDefault="00A5406D" w:rsidP="00A5406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Zdarzenie inicjujące: </w:t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Upłynęło pięć minut od czasu braku aktywności ze strony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pracownika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  <w:t>komisji wyborczej.</w:t>
      </w:r>
      <w:r w:rsidRPr="005E7D08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</w:t>
      </w:r>
    </w:p>
    <w:p w:rsidR="00A5406D" w:rsidRPr="00154026" w:rsidRDefault="00A5406D" w:rsidP="00A5406D">
      <w:pP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Warunek:</w:t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  <w:t xml:space="preserve">Brak możliwości powrotu do sesji, po wylogowaniu się przez </w:t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pracownika komisji wyborczej</w:t>
      </w:r>
      <w:r w:rsidRPr="00154026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.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  <w:t>S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  <w:t>cenariusz podstawowy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1. Upłynęło pięć </w:t>
      </w: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min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ut od czasu braku aktywności ze strony</w:t>
      </w: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 komisji wyborczej</w:t>
      </w: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.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2. System </w:t>
      </w:r>
      <w:proofErr w:type="spellStart"/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wylogowuje</w:t>
      </w:r>
      <w:proofErr w:type="spellEnd"/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 komisji wyborczej</w:t>
      </w: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oraz </w:t>
      </w: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unieważnia sesję.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3. System przekierowuje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 komisji wyborczej</w:t>
      </w: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na domyślną stronę aplikacji.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  <w:t>S</w:t>
      </w:r>
      <w:r w:rsidRPr="00154026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pl-PL"/>
        </w:rPr>
        <w:t>cenariusz alternatywny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2.1 Błąd wylogowania: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2.1.1. System nie wylogował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 komisji wyborczej</w:t>
      </w: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.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2.2 System nie unieważnił sesji.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2.2.1. </w:t>
      </w:r>
      <w:r w:rsidR="007B7060">
        <w:rPr>
          <w:rFonts w:ascii="Times New Roman" w:eastAsia="Arial" w:hAnsi="Times New Roman" w:cs="Times New Roman"/>
          <w:i/>
          <w:color w:val="000000"/>
          <w:sz w:val="24"/>
          <w:szCs w:val="24"/>
          <w:lang w:eastAsia="pl-PL"/>
        </w:rPr>
        <w:t>Komunikat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3.1 Błąd przekierowania:</w:t>
      </w:r>
    </w:p>
    <w:p w:rsidR="00A5406D" w:rsidRPr="005E7D08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3.1.1. System nie przekierował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pracownika komisji wyborczej</w:t>
      </w: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 xml:space="preserve"> na stronę domyślną aplikacji.</w:t>
      </w:r>
    </w:p>
    <w:p w:rsidR="00A5406D" w:rsidRDefault="00A5406D" w:rsidP="00A5406D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</w:pPr>
      <w:r w:rsidRPr="005E7D08">
        <w:rPr>
          <w:rFonts w:ascii="Times New Roman" w:eastAsia="Arial" w:hAnsi="Times New Roman" w:cs="Times New Roman"/>
          <w:color w:val="000000"/>
          <w:sz w:val="24"/>
          <w:szCs w:val="24"/>
          <w:lang w:eastAsia="pl-PL"/>
        </w:rPr>
        <w:t>3.1.2. Wyświetlenie komunikatu o błędzie i/lub niedostępności strony domyślnej.</w:t>
      </w:r>
    </w:p>
    <w:p w:rsidR="00A5406D" w:rsidRPr="00A5406D" w:rsidRDefault="00A5406D" w:rsidP="00A5406D">
      <w:pPr>
        <w:rPr>
          <w:lang w:eastAsia="pl-PL"/>
        </w:rPr>
      </w:pPr>
    </w:p>
    <w:p w:rsidR="00A5406D" w:rsidRDefault="008860BD" w:rsidP="00A5406D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EC64C0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7) </w:t>
      </w:r>
      <w:r w:rsidR="00A5406D">
        <w:rPr>
          <w:rFonts w:ascii="Times New Roman" w:eastAsia="Times New Roman" w:hAnsi="Times New Roman" w:cs="Times New Roman"/>
          <w:sz w:val="22"/>
          <w:szCs w:val="22"/>
          <w:lang w:eastAsia="pl-PL"/>
        </w:rPr>
        <w:t>–</w:t>
      </w:r>
    </w:p>
    <w:p w:rsidR="00CF7C6C" w:rsidRPr="00A5406D" w:rsidRDefault="008860BD" w:rsidP="00A5406D">
      <w:pPr>
        <w:pStyle w:val="Nagwek2"/>
        <w:rPr>
          <w:rStyle w:val="Nagwek2Znak"/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color w:val="3D3C40"/>
          <w:lang w:eastAsia="pl-PL"/>
        </w:rPr>
        <w:br/>
      </w:r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8)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chcialbym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miec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mozliwosc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definiowania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okregow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wyborczych i przypisywania do nich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czlonkow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komisji rejonowych oraz odpowiednich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kandydatow</w:t>
      </w:r>
      <w:proofErr w:type="spellEnd"/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Aktor: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>Pracownik komisji wyborczej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Warunek wstępny: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>Użytkownik posiada odpowiednie role w systemie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1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Uzytkownik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inicjuje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procedure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definiowania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okregu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wyborczgo</w:t>
      </w:r>
      <w:proofErr w:type="spellEnd"/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2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 xml:space="preserve">System zada podania danych o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okregu</w:t>
      </w:r>
      <w:proofErr w:type="spellEnd"/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3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Uzytkownik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podaje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nazwe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okregu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, zakres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kodow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pocztowych oraz nadaje innym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uzytkownikom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prawa do zarzadzania komisja.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4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Uzytkownik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definiuje listy wyborcze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obowiazujace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dla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okregu</w:t>
      </w:r>
      <w:proofErr w:type="spellEnd"/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5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>System weryfikuje podane dane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5a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>Poprawnie wprowadzone dane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5a1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 xml:space="preserve">System zatwierdza nowy </w:t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okrag</w:t>
      </w:r>
      <w:proofErr w:type="spellEnd"/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5b 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>Niepoprawnie wprowadzone dane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5b1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 xml:space="preserve">System nie zatwierdza danych 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5b2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  <w:t>System wymaga poprawienia danych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5b3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Uzytkownik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poprawia dane</w:t>
      </w:r>
    </w:p>
    <w:p w:rsidR="00CF7C6C" w:rsidRPr="00127EAB" w:rsidRDefault="00CF7C6C" w:rsidP="00CF7C6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5b4</w:t>
      </w: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ab/>
      </w:r>
      <w:proofErr w:type="spellStart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>powrot</w:t>
      </w:r>
      <w:proofErr w:type="spellEnd"/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t xml:space="preserve"> do 4</w:t>
      </w:r>
    </w:p>
    <w:p w:rsidR="00EA4851" w:rsidRPr="00127EAB" w:rsidRDefault="008860BD" w:rsidP="00CF7C6C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sz w:val="22"/>
          <w:szCs w:val="22"/>
          <w:highlight w:val="yellow"/>
          <w:lang w:eastAsia="pl-PL"/>
        </w:rPr>
        <w:lastRenderedPageBreak/>
        <w:br/>
      </w: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9) </w:t>
      </w:r>
      <w:proofErr w:type="spellStart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chcialbym</w:t>
      </w:r>
      <w:proofErr w:type="spellEnd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miec</w:t>
      </w:r>
      <w:proofErr w:type="spellEnd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mozliwosc</w:t>
      </w:r>
      <w:proofErr w:type="spellEnd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przegladania</w:t>
      </w:r>
      <w:proofErr w:type="spellEnd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wszystkich </w:t>
      </w:r>
      <w:proofErr w:type="spellStart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raportow</w:t>
      </w:r>
      <w:proofErr w:type="spellEnd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</w:t>
      </w:r>
      <w:proofErr w:type="spellStart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nadeslanych</w:t>
      </w:r>
      <w:proofErr w:type="spellEnd"/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 xml:space="preserve"> z komisji </w:t>
      </w:r>
      <w:r w:rsidR="00EA4851"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okręgowych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Pracownik komisji wyborczej (zalogowany).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wyraził chęć przeglądania raportów. 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CF7C6C" w:rsidRPr="00127EAB" w:rsidRDefault="00CF7C6C" w:rsidP="00CF7C6C">
      <w:pPr>
        <w:widowControl w:val="0"/>
        <w:numPr>
          <w:ilvl w:val="0"/>
          <w:numId w:val="3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Urzędnik wyraża chęć przejrzenia raportów nadesłanych z komisji okręgowych.</w:t>
      </w:r>
    </w:p>
    <w:p w:rsidR="00CF7C6C" w:rsidRPr="00127EAB" w:rsidRDefault="00CF7C6C" w:rsidP="00CF7C6C">
      <w:pPr>
        <w:widowControl w:val="0"/>
        <w:numPr>
          <w:ilvl w:val="0"/>
          <w:numId w:val="3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wprowadzenie identyfikatora oraz hasła.</w:t>
      </w:r>
    </w:p>
    <w:p w:rsidR="00CF7C6C" w:rsidRPr="00127EAB" w:rsidRDefault="00CF7C6C" w:rsidP="00CF7C6C">
      <w:pPr>
        <w:widowControl w:val="0"/>
        <w:numPr>
          <w:ilvl w:val="0"/>
          <w:numId w:val="3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wprowadza żądane informacje i zatwierdza je.</w:t>
      </w:r>
    </w:p>
    <w:p w:rsidR="00CF7C6C" w:rsidRPr="00127EAB" w:rsidRDefault="00CF7C6C" w:rsidP="00CF7C6C">
      <w:pPr>
        <w:widowControl w:val="0"/>
        <w:numPr>
          <w:ilvl w:val="0"/>
          <w:numId w:val="3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 uprawnienia urzędnika.</w:t>
      </w:r>
    </w:p>
    <w:p w:rsidR="00CF7C6C" w:rsidRPr="007B7060" w:rsidRDefault="00CF7C6C" w:rsidP="007B7060">
      <w:pPr>
        <w:widowControl w:val="0"/>
        <w:numPr>
          <w:ilvl w:val="0"/>
          <w:numId w:val="3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daje urzędnikowi dostęp do odpowiednich zasobów- raportów.</w:t>
      </w:r>
    </w:p>
    <w:p w:rsidR="00CF7C6C" w:rsidRPr="00127EAB" w:rsidRDefault="00CF7C6C" w:rsidP="00CF7C6C">
      <w:pPr>
        <w:rPr>
          <w:rFonts w:ascii="Times New Roman" w:hAnsi="Times New Roman" w:cs="Times New Roman"/>
        </w:rPr>
      </w:pPr>
    </w:p>
    <w:p w:rsidR="00CF7C6C" w:rsidRPr="00127EAB" w:rsidRDefault="00CF7C6C" w:rsidP="00CF7C6C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CF7C6C" w:rsidRPr="00127EAB" w:rsidRDefault="00CF7C6C" w:rsidP="00CF7C6C">
      <w:pPr>
        <w:ind w:left="72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1.Użytkownik wprowadza złe hasło. Brak uprawnień</w:t>
      </w:r>
    </w:p>
    <w:p w:rsidR="00CF7C6C" w:rsidRPr="00127EAB" w:rsidRDefault="00CF7C6C" w:rsidP="00CF7C6C">
      <w:pPr>
        <w:ind w:left="72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3.Rezygnacja - użytkownik rezygnuje z przeglądania raportów.</w:t>
      </w:r>
    </w:p>
    <w:p w:rsidR="00CF7C6C" w:rsidRPr="00127EAB" w:rsidRDefault="00CF7C6C" w:rsidP="00CF7C6C">
      <w:pPr>
        <w:ind w:left="720"/>
        <w:rPr>
          <w:rFonts w:ascii="Times New Roman" w:hAnsi="Times New Roman" w:cs="Times New Roman"/>
        </w:rPr>
      </w:pPr>
    </w:p>
    <w:p w:rsidR="00CF7C6C" w:rsidRPr="00127EAB" w:rsidRDefault="00CF7C6C" w:rsidP="00CF7C6C">
      <w:pPr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3.Brak lub błędne dane:</w:t>
      </w:r>
    </w:p>
    <w:p w:rsidR="00CF7C6C" w:rsidRPr="00127EAB" w:rsidRDefault="00CF7C6C" w:rsidP="00CF7C6C">
      <w:pPr>
        <w:tabs>
          <w:tab w:val="left" w:pos="288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3.1.System stwierdza, że brakuje pewnych informacji lub że są one niepoprawne.</w:t>
      </w:r>
    </w:p>
    <w:p w:rsidR="00CF7C6C" w:rsidRPr="00127EAB" w:rsidRDefault="00CF7C6C" w:rsidP="00CF7C6C">
      <w:pPr>
        <w:tabs>
          <w:tab w:val="left" w:pos="303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3.2.System informuje użytkownika o wykrytych problemach i powrót do pkt 2.</w:t>
      </w:r>
    </w:p>
    <w:p w:rsidR="00CF7C6C" w:rsidRPr="00127EAB" w:rsidRDefault="00CF7C6C" w:rsidP="00CF7C6C">
      <w:pPr>
        <w:tabs>
          <w:tab w:val="left" w:pos="303"/>
        </w:tabs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4.Błąd uwierzytelnienia:</w:t>
      </w:r>
    </w:p>
    <w:p w:rsidR="00CF7C6C" w:rsidRPr="00127EAB" w:rsidRDefault="00CF7C6C" w:rsidP="00CF7C6C">
      <w:pPr>
        <w:tabs>
          <w:tab w:val="left" w:pos="303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4.1.System stwierdza, że w systemie nie figuruje albo użytkownik o podanym identyfikatorze albo para identyfikator-hasło.</w:t>
      </w:r>
    </w:p>
    <w:p w:rsidR="00CF7C6C" w:rsidRPr="00127EAB" w:rsidRDefault="00CF7C6C" w:rsidP="00CF7C6C">
      <w:pPr>
        <w:tabs>
          <w:tab w:val="left" w:pos="303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4.2System informuje użytkownika o wykrytych problemach i powrót do pkt 2.</w:t>
      </w:r>
    </w:p>
    <w:p w:rsidR="00CF7C6C" w:rsidRPr="00127EAB" w:rsidRDefault="00CF7C6C" w:rsidP="00CF7C6C">
      <w:pPr>
        <w:tabs>
          <w:tab w:val="left" w:pos="303"/>
        </w:tabs>
        <w:ind w:left="144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4.3.Po trzykrotnym błędnym uwierzytelnieniu system blokuje konto </w:t>
      </w:r>
      <w:r w:rsidRPr="00127EAB">
        <w:rPr>
          <w:rFonts w:ascii="Times New Roman" w:hAnsi="Times New Roman" w:cs="Times New Roman"/>
        </w:rPr>
        <w:tab/>
        <w:t>użytkownika.</w:t>
      </w:r>
    </w:p>
    <w:p w:rsidR="00CF7C6C" w:rsidRPr="00127EAB" w:rsidRDefault="00CF7C6C" w:rsidP="00CF7C6C">
      <w:pPr>
        <w:tabs>
          <w:tab w:val="left" w:pos="303"/>
        </w:tabs>
        <w:ind w:left="1080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5.Brak autoryzacji:</w:t>
      </w:r>
    </w:p>
    <w:p w:rsidR="00CF7C6C" w:rsidRPr="00127EAB" w:rsidRDefault="00CF7C6C" w:rsidP="007B7060">
      <w:pPr>
        <w:tabs>
          <w:tab w:val="left" w:pos="303"/>
        </w:tabs>
        <w:ind w:left="1418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5.1.System stwierdza, że podany użytkownik nie posiada uprawnień do żadnych zasobów o czym go informuje, co kończy UC.</w:t>
      </w:r>
    </w:p>
    <w:p w:rsidR="00216B41" w:rsidRPr="00127EAB" w:rsidRDefault="008860BD" w:rsidP="008860BD">
      <w:pPr>
        <w:shd w:val="clear" w:color="auto" w:fill="FFFFFF"/>
        <w:spacing w:after="0" w:line="330" w:lineRule="atLeast"/>
        <w:rPr>
          <w:rStyle w:val="Nagwek2Znak"/>
          <w:rFonts w:ascii="Times New Roman" w:hAnsi="Times New Roman" w:cs="Times New Roman"/>
          <w:sz w:val="22"/>
          <w:szCs w:val="22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br/>
      </w:r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10)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chcialbym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miec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mozliwosc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weryfikacji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podpisow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czlonkow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komisji </w:t>
      </w:r>
      <w:r w:rsidR="00216B41" w:rsidRPr="00127EAB">
        <w:rPr>
          <w:rStyle w:val="Nagwek2Znak"/>
          <w:rFonts w:ascii="Times New Roman" w:hAnsi="Times New Roman" w:cs="Times New Roman"/>
          <w:sz w:val="22"/>
          <w:szCs w:val="22"/>
        </w:rPr>
        <w:t>okręgowych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Aktor: Członek komisji wyborczej (zalogowany).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Stan systemu przed: Podpisy członków komisji okręgowych.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Stan systemu po: Podpisy zostały zweryfikowane.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 xml:space="preserve">Zdarzenie inicjujące: Członek komisji wyborczej wyraża chęć weryfikacji podpisów. 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lastRenderedPageBreak/>
        <w:t>Warunek wstępny: Istnieje wzór podpisu każdego z członków komisji okręgowych.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Założenie: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SCENARIUSZ PODSTAWOWY</w:t>
      </w:r>
    </w:p>
    <w:p w:rsidR="00216B41" w:rsidRPr="00127EAB" w:rsidRDefault="00216B41" w:rsidP="00216B41">
      <w:pPr>
        <w:pStyle w:val="Akapitzlist"/>
        <w:widowControl w:val="0"/>
        <w:numPr>
          <w:ilvl w:val="0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Urzędnik wyraża chęć weryfikacji podpisów.</w:t>
      </w:r>
    </w:p>
    <w:p w:rsidR="00216B41" w:rsidRPr="00127EAB" w:rsidRDefault="00216B41" w:rsidP="00216B41">
      <w:pPr>
        <w:widowControl w:val="0"/>
        <w:numPr>
          <w:ilvl w:val="0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prosi o wybranie użytkownika, którego podpis chcemy weryfikować.</w:t>
      </w:r>
    </w:p>
    <w:p w:rsidR="00216B41" w:rsidRPr="00127EAB" w:rsidRDefault="00216B41" w:rsidP="00216B41">
      <w:pPr>
        <w:widowControl w:val="0"/>
        <w:numPr>
          <w:ilvl w:val="0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Członek komisji wyborczej wprowadza żądane informacje i zatwierdza je.</w:t>
      </w:r>
    </w:p>
    <w:p w:rsidR="00216B41" w:rsidRPr="00127EAB" w:rsidRDefault="00216B41" w:rsidP="00216B41">
      <w:pPr>
        <w:widowControl w:val="0"/>
        <w:numPr>
          <w:ilvl w:val="0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stwierdza, że wprowadzono dane, weryfikuje, że wybrana osoba jest członkiem komisji okręgowej oraz wyświetla wzorzec podpisu.</w:t>
      </w:r>
    </w:p>
    <w:p w:rsidR="00216B41" w:rsidRPr="00127EAB" w:rsidRDefault="00216B41" w:rsidP="00216B41">
      <w:pPr>
        <w:widowControl w:val="0"/>
        <w:numPr>
          <w:ilvl w:val="0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Urzędnik weryfikuje podpis poprzez porównanie go ze wzorcem.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SCENARIUSZ ALTERNATYWNY</w:t>
      </w:r>
    </w:p>
    <w:p w:rsidR="00216B41" w:rsidRPr="00127EAB" w:rsidRDefault="00216B41" w:rsidP="00216B41">
      <w:pPr>
        <w:widowControl w:val="0"/>
        <w:numPr>
          <w:ilvl w:val="1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Użytkownik zamyka okno.</w:t>
      </w:r>
    </w:p>
    <w:p w:rsidR="00216B41" w:rsidRPr="00127EAB" w:rsidRDefault="00216B41" w:rsidP="00216B41">
      <w:pPr>
        <w:widowControl w:val="0"/>
        <w:numPr>
          <w:ilvl w:val="1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Rezygnacja - użytkownik rezygnuje z akcji weryfikacji.</w:t>
      </w:r>
    </w:p>
    <w:p w:rsidR="00216B41" w:rsidRPr="00127EAB" w:rsidRDefault="00216B41" w:rsidP="00216B41">
      <w:pPr>
        <w:widowControl w:val="0"/>
        <w:numPr>
          <w:ilvl w:val="1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Anulowanie:</w:t>
      </w:r>
    </w:p>
    <w:p w:rsidR="00216B41" w:rsidRPr="00127EAB" w:rsidRDefault="00216B41" w:rsidP="00216B41">
      <w:pPr>
        <w:widowControl w:val="0"/>
        <w:numPr>
          <w:ilvl w:val="2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Użytkownik anuluje wprowadzone informacje o wybranym użytkowniku.</w:t>
      </w:r>
    </w:p>
    <w:p w:rsidR="00216B41" w:rsidRPr="00127EAB" w:rsidRDefault="00216B41" w:rsidP="00216B41">
      <w:pPr>
        <w:widowControl w:val="0"/>
        <w:numPr>
          <w:ilvl w:val="2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Powrót do pkt 2.</w:t>
      </w:r>
    </w:p>
    <w:p w:rsidR="00216B41" w:rsidRPr="00127EAB" w:rsidRDefault="00216B41" w:rsidP="00216B41">
      <w:pPr>
        <w:widowControl w:val="0"/>
        <w:numPr>
          <w:ilvl w:val="1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Brak lub błędne dane:</w:t>
      </w:r>
    </w:p>
    <w:p w:rsidR="00216B41" w:rsidRPr="00127EAB" w:rsidRDefault="00216B41" w:rsidP="00216B41">
      <w:pPr>
        <w:widowControl w:val="0"/>
        <w:numPr>
          <w:ilvl w:val="2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stwierdza, że brakuje pewnych informacji lub że są one niepoprawne.</w:t>
      </w:r>
    </w:p>
    <w:p w:rsidR="00216B41" w:rsidRPr="00127EAB" w:rsidRDefault="00216B41" w:rsidP="00216B41">
      <w:pPr>
        <w:widowControl w:val="0"/>
        <w:numPr>
          <w:ilvl w:val="2"/>
          <w:numId w:val="2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informuje użytkownika o wykrytych problemach i powrót do pkt 2.</w:t>
      </w:r>
    </w:p>
    <w:p w:rsidR="00216B41" w:rsidRPr="00127EAB" w:rsidRDefault="00216B41" w:rsidP="008860B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</w:p>
    <w:p w:rsidR="00216B41" w:rsidRPr="00127EAB" w:rsidRDefault="008860BD" w:rsidP="00216B41">
      <w:pPr>
        <w:pStyle w:val="Nagwek2"/>
        <w:rPr>
          <w:rFonts w:ascii="Times New Roman" w:hAnsi="Times New Roman" w:cs="Times New Roman"/>
          <w:sz w:val="22"/>
          <w:szCs w:val="22"/>
        </w:rPr>
      </w:pPr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11)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chcialbym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miec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mozliwosc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generowania statystyk na podstawie danych zebranych od komisji obwodowych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Pracownik komisji wyborczej (zalogowany).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wyraził chęć wygenerowania statystyk (np.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poprzez wciśnięcie przycisku).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Zostaną wygenerowane statystyki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216B41" w:rsidRPr="00127EAB" w:rsidRDefault="00216B41" w:rsidP="00216B41">
      <w:pPr>
        <w:numPr>
          <w:ilvl w:val="0"/>
          <w:numId w:val="24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wyraża chęć wygenerowania statystyki.</w:t>
      </w:r>
    </w:p>
    <w:p w:rsidR="00216B41" w:rsidRPr="00127EAB" w:rsidRDefault="00216B41" w:rsidP="00216B41">
      <w:pPr>
        <w:numPr>
          <w:ilvl w:val="0"/>
          <w:numId w:val="24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W oknie statystyk dokonuje wyboru.</w:t>
      </w:r>
    </w:p>
    <w:p w:rsidR="00216B41" w:rsidRPr="00127EAB" w:rsidRDefault="00216B41" w:rsidP="00216B41">
      <w:pPr>
        <w:numPr>
          <w:ilvl w:val="1"/>
          <w:numId w:val="24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komisji obwodowych, których mają dotyczyć statystyki</w:t>
      </w:r>
    </w:p>
    <w:p w:rsidR="00216B41" w:rsidRPr="00127EAB" w:rsidRDefault="00216B41" w:rsidP="00216B41">
      <w:pPr>
        <w:numPr>
          <w:ilvl w:val="1"/>
          <w:numId w:val="24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rodzaj statystyk</w:t>
      </w:r>
    </w:p>
    <w:p w:rsidR="00216B41" w:rsidRPr="00127EAB" w:rsidRDefault="00216B41" w:rsidP="00216B41">
      <w:pPr>
        <w:numPr>
          <w:ilvl w:val="1"/>
          <w:numId w:val="24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format prezentacji statystyk</w:t>
      </w:r>
    </w:p>
    <w:p w:rsidR="00216B41" w:rsidRPr="00127EAB" w:rsidRDefault="00216B41" w:rsidP="00216B41">
      <w:pPr>
        <w:numPr>
          <w:ilvl w:val="0"/>
          <w:numId w:val="24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Potwierdza przyciskiem “Generuj”.</w:t>
      </w:r>
    </w:p>
    <w:p w:rsidR="00216B41" w:rsidRPr="00127EAB" w:rsidRDefault="00216B41" w:rsidP="00216B41">
      <w:pPr>
        <w:numPr>
          <w:ilvl w:val="0"/>
          <w:numId w:val="24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Otrzymuje wygenerowane statystyki w wybranym formacie.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4.1 Brak danych z obwodowych komisji.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4.1.1 Pokazuje się informacja, że nie można wygenerować statystyk.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 Pracownik rezygnuje z wygenerowania statystyk klikając przycisk anuluj.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3.1.1 Następuje przekierowanie do głównego panelu.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4.1 Błąd podczas generacji, pokazuje się okienko o błędzie:</w:t>
      </w:r>
    </w:p>
    <w:p w:rsidR="00216B41" w:rsidRPr="00127EAB" w:rsidRDefault="00216B41" w:rsidP="00216B41">
      <w:pPr>
        <w:numPr>
          <w:ilvl w:val="1"/>
          <w:numId w:val="25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skontaktuj się z administratorem</w:t>
      </w:r>
    </w:p>
    <w:p w:rsidR="00216B41" w:rsidRPr="00127EAB" w:rsidRDefault="00216B41" w:rsidP="00216B41">
      <w:pPr>
        <w:numPr>
          <w:ilvl w:val="1"/>
          <w:numId w:val="25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rezygnuje z generowania statystyki</w:t>
      </w:r>
    </w:p>
    <w:p w:rsidR="008860BD" w:rsidRPr="00127EAB" w:rsidRDefault="008860BD" w:rsidP="00CF7C6C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br/>
        <w:t>12) chcialbym miec mozliwosc rozpisania wyborow podajac ich typ (samorzadowe, prezydenckie, parlamentarne, uzupelniajace, referendum, etc.) oraz termin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 xml:space="preserve">Aktor: </w:t>
      </w:r>
      <w:r w:rsidRPr="00127EAB">
        <w:rPr>
          <w:rFonts w:ascii="Times New Roman" w:hAnsi="Times New Roman" w:cs="Times New Roman"/>
          <w:lang w:eastAsia="pl-PL"/>
        </w:rPr>
        <w:tab/>
        <w:t>pracownik komisji wyborczej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Stan systemu przed:</w:t>
      </w:r>
      <w:r w:rsidRPr="00127EAB">
        <w:rPr>
          <w:rFonts w:ascii="Times New Roman" w:hAnsi="Times New Roman" w:cs="Times New Roman"/>
          <w:lang w:eastAsia="pl-PL"/>
        </w:rPr>
        <w:tab/>
        <w:t xml:space="preserve">System uruchomiony, użytkownik zalogowany, użytkownik posiada odpowiednia role 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Stan systemu po:</w:t>
      </w:r>
      <w:r w:rsidRPr="00127EAB">
        <w:rPr>
          <w:rFonts w:ascii="Times New Roman" w:hAnsi="Times New Roman" w:cs="Times New Roman"/>
          <w:lang w:eastAsia="pl-PL"/>
        </w:rPr>
        <w:tab/>
      </w:r>
      <w:r w:rsidRPr="00127EAB">
        <w:rPr>
          <w:rFonts w:ascii="Times New Roman" w:hAnsi="Times New Roman" w:cs="Times New Roman"/>
          <w:lang w:eastAsia="pl-PL"/>
        </w:rPr>
        <w:tab/>
        <w:t>Nowe wybory zostały zdefiniowane i zapisane w systemie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1</w:t>
      </w:r>
      <w:r w:rsidRPr="00127EAB">
        <w:rPr>
          <w:rFonts w:ascii="Times New Roman" w:hAnsi="Times New Roman" w:cs="Times New Roman"/>
          <w:lang w:eastAsia="pl-PL"/>
        </w:rPr>
        <w:tab/>
      </w:r>
      <w:proofErr w:type="spellStart"/>
      <w:r w:rsidRPr="00127EAB">
        <w:rPr>
          <w:rFonts w:ascii="Times New Roman" w:hAnsi="Times New Roman" w:cs="Times New Roman"/>
          <w:lang w:eastAsia="pl-PL"/>
        </w:rPr>
        <w:t>Uzytkownik</w:t>
      </w:r>
      <w:proofErr w:type="spellEnd"/>
      <w:r w:rsidRPr="00127EAB">
        <w:rPr>
          <w:rFonts w:ascii="Times New Roman" w:hAnsi="Times New Roman" w:cs="Times New Roman"/>
          <w:lang w:eastAsia="pl-PL"/>
        </w:rPr>
        <w:t xml:space="preserve"> </w:t>
      </w:r>
      <w:proofErr w:type="spellStart"/>
      <w:r w:rsidRPr="00127EAB">
        <w:rPr>
          <w:rFonts w:ascii="Times New Roman" w:hAnsi="Times New Roman" w:cs="Times New Roman"/>
          <w:lang w:eastAsia="pl-PL"/>
        </w:rPr>
        <w:t>wyraza</w:t>
      </w:r>
      <w:proofErr w:type="spellEnd"/>
      <w:r w:rsidRPr="00127EAB">
        <w:rPr>
          <w:rFonts w:ascii="Times New Roman" w:hAnsi="Times New Roman" w:cs="Times New Roman"/>
          <w:lang w:eastAsia="pl-PL"/>
        </w:rPr>
        <w:t xml:space="preserve"> </w:t>
      </w:r>
      <w:proofErr w:type="spellStart"/>
      <w:r w:rsidRPr="00127EAB">
        <w:rPr>
          <w:rFonts w:ascii="Times New Roman" w:hAnsi="Times New Roman" w:cs="Times New Roman"/>
          <w:lang w:eastAsia="pl-PL"/>
        </w:rPr>
        <w:t>chec</w:t>
      </w:r>
      <w:proofErr w:type="spellEnd"/>
      <w:r w:rsidRPr="00127EAB">
        <w:rPr>
          <w:rFonts w:ascii="Times New Roman" w:hAnsi="Times New Roman" w:cs="Times New Roman"/>
          <w:lang w:eastAsia="pl-PL"/>
        </w:rPr>
        <w:t xml:space="preserve"> </w:t>
      </w:r>
      <w:proofErr w:type="spellStart"/>
      <w:r w:rsidRPr="00127EAB">
        <w:rPr>
          <w:rFonts w:ascii="Times New Roman" w:hAnsi="Times New Roman" w:cs="Times New Roman"/>
          <w:lang w:eastAsia="pl-PL"/>
        </w:rPr>
        <w:t>zdefionowania</w:t>
      </w:r>
      <w:proofErr w:type="spellEnd"/>
      <w:r w:rsidRPr="00127EAB">
        <w:rPr>
          <w:rFonts w:ascii="Times New Roman" w:hAnsi="Times New Roman" w:cs="Times New Roman"/>
          <w:lang w:eastAsia="pl-PL"/>
        </w:rPr>
        <w:t xml:space="preserve"> w systemie nowych </w:t>
      </w:r>
      <w:proofErr w:type="spellStart"/>
      <w:r w:rsidRPr="00127EAB">
        <w:rPr>
          <w:rFonts w:ascii="Times New Roman" w:hAnsi="Times New Roman" w:cs="Times New Roman"/>
          <w:lang w:eastAsia="pl-PL"/>
        </w:rPr>
        <w:t>wyborow</w:t>
      </w:r>
      <w:proofErr w:type="spellEnd"/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2</w:t>
      </w:r>
      <w:r w:rsidRPr="00127EAB">
        <w:rPr>
          <w:rFonts w:ascii="Times New Roman" w:hAnsi="Times New Roman" w:cs="Times New Roman"/>
          <w:lang w:eastAsia="pl-PL"/>
        </w:rPr>
        <w:tab/>
        <w:t xml:space="preserve">System wymaga wybrania rodzaju </w:t>
      </w:r>
      <w:proofErr w:type="spellStart"/>
      <w:r w:rsidRPr="00127EAB">
        <w:rPr>
          <w:rFonts w:ascii="Times New Roman" w:hAnsi="Times New Roman" w:cs="Times New Roman"/>
          <w:lang w:eastAsia="pl-PL"/>
        </w:rPr>
        <w:t>wyborow</w:t>
      </w:r>
      <w:proofErr w:type="spellEnd"/>
      <w:r w:rsidRPr="00127EAB">
        <w:rPr>
          <w:rFonts w:ascii="Times New Roman" w:hAnsi="Times New Roman" w:cs="Times New Roman"/>
          <w:lang w:eastAsia="pl-PL"/>
        </w:rPr>
        <w:t xml:space="preserve"> oraz podania daty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3</w:t>
      </w:r>
      <w:r w:rsidRPr="00127EAB">
        <w:rPr>
          <w:rFonts w:ascii="Times New Roman" w:hAnsi="Times New Roman" w:cs="Times New Roman"/>
          <w:lang w:eastAsia="pl-PL"/>
        </w:rPr>
        <w:tab/>
      </w:r>
      <w:proofErr w:type="spellStart"/>
      <w:r w:rsidRPr="00127EAB">
        <w:rPr>
          <w:rFonts w:ascii="Times New Roman" w:hAnsi="Times New Roman" w:cs="Times New Roman"/>
          <w:lang w:eastAsia="pl-PL"/>
        </w:rPr>
        <w:t>Uzytkownik</w:t>
      </w:r>
      <w:proofErr w:type="spellEnd"/>
      <w:r w:rsidRPr="00127EAB">
        <w:rPr>
          <w:rFonts w:ascii="Times New Roman" w:hAnsi="Times New Roman" w:cs="Times New Roman"/>
          <w:lang w:eastAsia="pl-PL"/>
        </w:rPr>
        <w:t xml:space="preserve"> wprowadza wymagane dane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4</w:t>
      </w:r>
      <w:r w:rsidRPr="00127EAB">
        <w:rPr>
          <w:rFonts w:ascii="Times New Roman" w:hAnsi="Times New Roman" w:cs="Times New Roman"/>
          <w:lang w:eastAsia="pl-PL"/>
        </w:rPr>
        <w:tab/>
        <w:t>System dokonuje walidacji danych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5a</w:t>
      </w:r>
      <w:r w:rsidRPr="00127EAB">
        <w:rPr>
          <w:rFonts w:ascii="Times New Roman" w:hAnsi="Times New Roman" w:cs="Times New Roman"/>
          <w:lang w:eastAsia="pl-PL"/>
        </w:rPr>
        <w:tab/>
        <w:t>Poprawnie wprowadzone dane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5a1</w:t>
      </w:r>
      <w:r w:rsidRPr="00127EAB">
        <w:rPr>
          <w:rFonts w:ascii="Times New Roman" w:hAnsi="Times New Roman" w:cs="Times New Roman"/>
          <w:lang w:eastAsia="pl-PL"/>
        </w:rPr>
        <w:tab/>
        <w:t>System zatwierdza nowe wybory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 xml:space="preserve">5b </w:t>
      </w:r>
      <w:r w:rsidRPr="00127EAB">
        <w:rPr>
          <w:rFonts w:ascii="Times New Roman" w:hAnsi="Times New Roman" w:cs="Times New Roman"/>
          <w:lang w:eastAsia="pl-PL"/>
        </w:rPr>
        <w:tab/>
        <w:t>Niepoprawnie wprowadzone dane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5b1</w:t>
      </w:r>
      <w:r w:rsidRPr="00127EAB">
        <w:rPr>
          <w:rFonts w:ascii="Times New Roman" w:hAnsi="Times New Roman" w:cs="Times New Roman"/>
          <w:lang w:eastAsia="pl-PL"/>
        </w:rPr>
        <w:tab/>
        <w:t xml:space="preserve">System nie zatwierdza danych 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5b2</w:t>
      </w:r>
      <w:r w:rsidRPr="00127EAB">
        <w:rPr>
          <w:rFonts w:ascii="Times New Roman" w:hAnsi="Times New Roman" w:cs="Times New Roman"/>
          <w:lang w:eastAsia="pl-PL"/>
        </w:rPr>
        <w:tab/>
        <w:t>System wymaga poprawienia danych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>5b3</w:t>
      </w:r>
      <w:r w:rsidRPr="00127EAB">
        <w:rPr>
          <w:rFonts w:ascii="Times New Roman" w:hAnsi="Times New Roman" w:cs="Times New Roman"/>
          <w:lang w:eastAsia="pl-PL"/>
        </w:rPr>
        <w:tab/>
      </w:r>
      <w:proofErr w:type="spellStart"/>
      <w:r w:rsidRPr="00127EAB">
        <w:rPr>
          <w:rFonts w:ascii="Times New Roman" w:hAnsi="Times New Roman" w:cs="Times New Roman"/>
          <w:lang w:eastAsia="pl-PL"/>
        </w:rPr>
        <w:t>Uzytkownie</w:t>
      </w:r>
      <w:proofErr w:type="spellEnd"/>
      <w:r w:rsidRPr="00127EAB">
        <w:rPr>
          <w:rFonts w:ascii="Times New Roman" w:hAnsi="Times New Roman" w:cs="Times New Roman"/>
          <w:lang w:eastAsia="pl-PL"/>
        </w:rPr>
        <w:t xml:space="preserve"> poprawia dane</w:t>
      </w:r>
    </w:p>
    <w:p w:rsidR="00CF7C6C" w:rsidRPr="00127EAB" w:rsidRDefault="00CF7C6C" w:rsidP="00CF7C6C">
      <w:pPr>
        <w:rPr>
          <w:rFonts w:ascii="Times New Roman" w:hAnsi="Times New Roman" w:cs="Times New Roman"/>
          <w:lang w:eastAsia="pl-PL"/>
        </w:rPr>
      </w:pPr>
      <w:r w:rsidRPr="00127EAB">
        <w:rPr>
          <w:rFonts w:ascii="Times New Roman" w:hAnsi="Times New Roman" w:cs="Times New Roman"/>
          <w:lang w:eastAsia="pl-PL"/>
        </w:rPr>
        <w:t xml:space="preserve">5b4 </w:t>
      </w:r>
      <w:proofErr w:type="spellStart"/>
      <w:r w:rsidRPr="00127EAB">
        <w:rPr>
          <w:rFonts w:ascii="Times New Roman" w:hAnsi="Times New Roman" w:cs="Times New Roman"/>
          <w:lang w:eastAsia="pl-PL"/>
        </w:rPr>
        <w:t>powrot</w:t>
      </w:r>
      <w:proofErr w:type="spellEnd"/>
      <w:r w:rsidRPr="00127EAB">
        <w:rPr>
          <w:rFonts w:ascii="Times New Roman" w:hAnsi="Times New Roman" w:cs="Times New Roman"/>
          <w:lang w:eastAsia="pl-PL"/>
        </w:rPr>
        <w:t xml:space="preserve"> do 4</w:t>
      </w:r>
    </w:p>
    <w:p w:rsidR="00E77827" w:rsidRPr="00127EAB" w:rsidRDefault="008860BD" w:rsidP="00216B41">
      <w:pPr>
        <w:pStyle w:val="Nagwek2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27EAB">
        <w:rPr>
          <w:rFonts w:ascii="Times New Roman" w:eastAsia="Times New Roman" w:hAnsi="Times New Roman" w:cs="Times New Roman"/>
          <w:sz w:val="22"/>
          <w:szCs w:val="22"/>
          <w:lang w:eastAsia="pl-PL"/>
        </w:rPr>
        <w:t>13) chcialbym zatwierdzic prawdziwosc przesylanych za pomoca podpisu moim kluczem prywatnym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Aktor: Członek komisji wyborczej (zalogowany).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Stan systemu przed: Dane czekające na zatwierdzenie.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Stan systemu po: Dane zostały zatwierdzone.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 xml:space="preserve">Zdarzenie inicjujące: Członek komisji wyborczej wyraża chęć przesłania danych. 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Warunek wstępny: Istnieją dane do przesłania, aktor posiada klucz prywatny.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Założenie: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SCENARIUSZ PODSTAWOWY</w:t>
      </w:r>
    </w:p>
    <w:p w:rsidR="00216B41" w:rsidRPr="00127EAB" w:rsidRDefault="00216B41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Urzędnik wyraża chęć wysłania danych.</w:t>
      </w:r>
    </w:p>
    <w:p w:rsidR="00216B41" w:rsidRPr="00127EAB" w:rsidRDefault="00216B41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lastRenderedPageBreak/>
        <w:t>System prosi o wprowadzenie danych oraz klucza prywatnego.</w:t>
      </w:r>
    </w:p>
    <w:p w:rsidR="00216B41" w:rsidRPr="00127EAB" w:rsidRDefault="00216B41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Członek komisji wyborczej wprowadza żądane informacje i zatwierdza je.</w:t>
      </w:r>
    </w:p>
    <w:p w:rsidR="00216B41" w:rsidRPr="00127EAB" w:rsidRDefault="00216B41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stwierdza, że wprowadzono dane, weryfikuje tożsamość użytkownika oraz klucz prywatny przypisany do użytkownika.</w:t>
      </w:r>
    </w:p>
    <w:p w:rsidR="00216B41" w:rsidRPr="00127EAB" w:rsidRDefault="00216B41" w:rsidP="00CF7C6C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wysyła dane potwierdzone kluczem prywatnym.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SCENARIUSZ ALTERNATYWNY</w:t>
      </w:r>
    </w:p>
    <w:p w:rsidR="00216B41" w:rsidRPr="00127EAB" w:rsidRDefault="00216B41" w:rsidP="00216B41">
      <w:pPr>
        <w:widowControl w:val="0"/>
        <w:numPr>
          <w:ilvl w:val="1"/>
          <w:numId w:val="15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Użytkownik zamyka okno wysyłania.</w:t>
      </w:r>
    </w:p>
    <w:p w:rsidR="00216B41" w:rsidRPr="00127EAB" w:rsidRDefault="00216B41" w:rsidP="00216B41">
      <w:pPr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Rezygnacja - użytkownik rezygnuje z akcji zatwierdzania.</w:t>
      </w:r>
    </w:p>
    <w:p w:rsidR="00216B41" w:rsidRPr="00127EAB" w:rsidRDefault="00216B41" w:rsidP="00216B41">
      <w:pPr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Anulowanie:</w:t>
      </w:r>
    </w:p>
    <w:p w:rsidR="00216B41" w:rsidRPr="00127EAB" w:rsidRDefault="00216B41" w:rsidP="00216B41">
      <w:pPr>
        <w:widowControl w:val="0"/>
        <w:numPr>
          <w:ilvl w:val="2"/>
          <w:numId w:val="1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Użytkownik anuluje wprowadzone informacje.</w:t>
      </w:r>
    </w:p>
    <w:p w:rsidR="00216B41" w:rsidRPr="00127EAB" w:rsidRDefault="00216B41" w:rsidP="00216B41">
      <w:pPr>
        <w:widowControl w:val="0"/>
        <w:numPr>
          <w:ilvl w:val="2"/>
          <w:numId w:val="16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Powrót do pkt 2.</w:t>
      </w:r>
    </w:p>
    <w:p w:rsidR="00216B41" w:rsidRPr="00127EAB" w:rsidRDefault="00216B41" w:rsidP="00216B41">
      <w:pPr>
        <w:widowControl w:val="0"/>
        <w:numPr>
          <w:ilvl w:val="1"/>
          <w:numId w:val="1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Brak lub błędne dane:</w:t>
      </w:r>
    </w:p>
    <w:p w:rsidR="00216B41" w:rsidRPr="00127EAB" w:rsidRDefault="00216B41" w:rsidP="00216B41">
      <w:pPr>
        <w:widowControl w:val="0"/>
        <w:numPr>
          <w:ilvl w:val="2"/>
          <w:numId w:val="1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stwierdza, że brakuje pewnych informacji lub że są one niepoprawne.</w:t>
      </w:r>
    </w:p>
    <w:p w:rsidR="00216B41" w:rsidRPr="00127EAB" w:rsidRDefault="00216B41" w:rsidP="00216B41">
      <w:pPr>
        <w:widowControl w:val="0"/>
        <w:numPr>
          <w:ilvl w:val="2"/>
          <w:numId w:val="17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informuje użytkownika o wykrytych problemach i powrót do pkt 2.</w:t>
      </w:r>
    </w:p>
    <w:p w:rsidR="00216B41" w:rsidRPr="00127EAB" w:rsidRDefault="00216B41" w:rsidP="008860B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</w:p>
    <w:p w:rsidR="00E77827" w:rsidRPr="00127EAB" w:rsidRDefault="008860BD" w:rsidP="00EA4851">
      <w:pPr>
        <w:pStyle w:val="Nagwek2"/>
        <w:rPr>
          <w:rFonts w:ascii="Times New Roman" w:hAnsi="Times New Roman" w:cs="Times New Roman"/>
          <w:sz w:val="22"/>
          <w:szCs w:val="22"/>
        </w:rPr>
      </w:pPr>
      <w:r w:rsidRPr="00127EAB">
        <w:rPr>
          <w:rFonts w:ascii="Times New Roman" w:eastAsia="Times New Roman" w:hAnsi="Times New Roman" w:cs="Times New Roman"/>
          <w:color w:val="3D3C40"/>
          <w:sz w:val="22"/>
          <w:szCs w:val="22"/>
          <w:lang w:eastAsia="pl-PL"/>
        </w:rPr>
        <w:br/>
      </w:r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14)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chialbym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miec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mozliwosc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dodawania nowych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wyborcow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spoza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okregu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na podstawie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zaswiadczenia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z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urzedu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gminy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Pracownik komisji wyborczej (zalogowany).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wyraził chęć dodania nowego wyborcy (np. poprzez wciśnięcie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przycisku).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Wyborca chce zagłosować w lokalu wyborczym niewynikającym z meldunku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metodą tradycyjną (karta do głosowania). Nie dotyczy wyborów gdzie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nieistotna jest lokalizacja (prezydenckie, referenda).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wyraża chęć dodania nowego wyborcy do systemu w danym głosowaniu.</w:t>
      </w:r>
    </w:p>
    <w:p w:rsidR="00E77827" w:rsidRPr="00127EAB" w:rsidRDefault="00E77827" w:rsidP="00E77827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prosi o podanie wymaganych danych o wyborcy.</w:t>
      </w:r>
    </w:p>
    <w:p w:rsidR="00E77827" w:rsidRPr="00127EAB" w:rsidRDefault="00E77827" w:rsidP="00E77827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wprowadza żądane informacje i zatwierdza je.</w:t>
      </w:r>
    </w:p>
    <w:p w:rsidR="00E77827" w:rsidRPr="00127EAB" w:rsidRDefault="00E77827" w:rsidP="00E77827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weryfikuje poprawność i kompletność danych.</w:t>
      </w:r>
    </w:p>
    <w:p w:rsidR="00E77827" w:rsidRPr="00127EAB" w:rsidRDefault="00E77827" w:rsidP="00E77827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dodaje rekord do bazy danych.</w:t>
      </w:r>
    </w:p>
    <w:p w:rsidR="00E77827" w:rsidRPr="00127EAB" w:rsidRDefault="00E77827" w:rsidP="00E77827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wyświetla komunikat o powodzeniu akcji.</w:t>
      </w:r>
    </w:p>
    <w:p w:rsidR="00E77827" w:rsidRPr="00127EAB" w:rsidRDefault="00E77827" w:rsidP="00E77827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przekierowuje pracownika komisji wyborczej na stronę domyślną dla zalogowanego pracownika komisji wyborczej.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rezygnuje z dodania nowego wyborcy do systemu poprzez zamknięcie okna.</w:t>
      </w:r>
    </w:p>
    <w:p w:rsidR="00E77827" w:rsidRPr="00127EAB" w:rsidRDefault="00E77827" w:rsidP="00E77827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Rezygnacja:</w:t>
      </w:r>
    </w:p>
    <w:p w:rsidR="00E77827" w:rsidRPr="00127EAB" w:rsidRDefault="00E77827" w:rsidP="00E77827">
      <w:pPr>
        <w:widowControl w:val="0"/>
        <w:numPr>
          <w:ilvl w:val="2"/>
          <w:numId w:val="1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rezygnuje z wprowadzania danych.</w:t>
      </w:r>
    </w:p>
    <w:p w:rsidR="00E77827" w:rsidRPr="00127EAB" w:rsidRDefault="00E77827" w:rsidP="00E77827">
      <w:pPr>
        <w:widowControl w:val="0"/>
        <w:numPr>
          <w:ilvl w:val="2"/>
          <w:numId w:val="1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strony domyślnej dla zalogowanego pracownika komisji wyborczej.</w:t>
      </w:r>
    </w:p>
    <w:p w:rsidR="00E77827" w:rsidRPr="00127EAB" w:rsidRDefault="00E77827" w:rsidP="00E77827">
      <w:pPr>
        <w:widowControl w:val="0"/>
        <w:numPr>
          <w:ilvl w:val="2"/>
          <w:numId w:val="1"/>
        </w:numPr>
        <w:tabs>
          <w:tab w:val="left" w:pos="27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Użytkownik ma dostęp do odpowiednich zasobów systemu.</w:t>
      </w:r>
    </w:p>
    <w:p w:rsidR="00E77827" w:rsidRPr="00127EAB" w:rsidRDefault="00E77827" w:rsidP="00E77827">
      <w:pPr>
        <w:widowControl w:val="0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lastRenderedPageBreak/>
        <w:t>Brak lub błędne dane:</w:t>
      </w:r>
    </w:p>
    <w:p w:rsidR="00E77827" w:rsidRPr="00127EAB" w:rsidRDefault="00E77827" w:rsidP="00E77827">
      <w:pPr>
        <w:widowControl w:val="0"/>
        <w:numPr>
          <w:ilvl w:val="2"/>
          <w:numId w:val="2"/>
        </w:numPr>
        <w:tabs>
          <w:tab w:val="left" w:pos="288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stwierdza, że brakuje pewnych informacji lub że są one niepoprawne.</w:t>
      </w:r>
    </w:p>
    <w:p w:rsidR="00E77827" w:rsidRPr="00127EAB" w:rsidRDefault="00E77827" w:rsidP="00E77827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informuje użytkownika o wykrytych problemach i proponuje uzupełnić </w:t>
      </w:r>
      <w:r w:rsidRPr="00127EAB">
        <w:rPr>
          <w:rFonts w:ascii="Times New Roman" w:hAnsi="Times New Roman" w:cs="Times New Roman"/>
        </w:rPr>
        <w:tab/>
        <w:t>brakujące dane.</w:t>
      </w:r>
    </w:p>
    <w:p w:rsidR="00E77827" w:rsidRPr="00127EAB" w:rsidRDefault="00E77827" w:rsidP="00E77827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pkt 2.</w:t>
      </w:r>
    </w:p>
    <w:p w:rsidR="00E77827" w:rsidRPr="00127EAB" w:rsidRDefault="00E77827" w:rsidP="00E77827">
      <w:pPr>
        <w:widowControl w:val="0"/>
        <w:numPr>
          <w:ilvl w:val="1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Błąd autoryzacji:</w:t>
      </w:r>
    </w:p>
    <w:p w:rsidR="00E77827" w:rsidRPr="00127EAB" w:rsidRDefault="00E77827" w:rsidP="00E77827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w systemie figuruje już użytkownik o podanym </w:t>
      </w:r>
      <w:r w:rsidRPr="00127EAB">
        <w:rPr>
          <w:rFonts w:ascii="Times New Roman" w:hAnsi="Times New Roman" w:cs="Times New Roman"/>
        </w:rPr>
        <w:tab/>
        <w:t>identyfikatorze.</w:t>
      </w:r>
    </w:p>
    <w:p w:rsidR="00E77827" w:rsidRPr="00127EAB" w:rsidRDefault="00E77827" w:rsidP="00E77827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stwierdza, że wyborca nie ma uprawnień do głosowania w żądanym </w:t>
      </w:r>
      <w:r w:rsidRPr="00127EAB">
        <w:rPr>
          <w:rFonts w:ascii="Times New Roman" w:hAnsi="Times New Roman" w:cs="Times New Roman"/>
        </w:rPr>
        <w:tab/>
        <w:t>okręgu.</w:t>
      </w:r>
    </w:p>
    <w:p w:rsidR="00E77827" w:rsidRPr="00127EAB" w:rsidRDefault="00E77827" w:rsidP="00E77827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informuje użytkownika o wykrytych problemach.</w:t>
      </w:r>
    </w:p>
    <w:p w:rsidR="00E77827" w:rsidRPr="00127EAB" w:rsidRDefault="00E77827" w:rsidP="00E77827">
      <w:pPr>
        <w:widowControl w:val="0"/>
        <w:numPr>
          <w:ilvl w:val="2"/>
          <w:numId w:val="2"/>
        </w:numPr>
        <w:tabs>
          <w:tab w:val="left" w:pos="303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Powrót do strony domyślnej dla zalogowanego pracownika komisji wyborczej.</w:t>
      </w:r>
    </w:p>
    <w:p w:rsidR="00E77827" w:rsidRPr="00EC64C0" w:rsidRDefault="008860BD" w:rsidP="00EC64C0">
      <w:pPr>
        <w:pStyle w:val="Nagwek2"/>
        <w:rPr>
          <w:rFonts w:ascii="Times New Roman" w:hAnsi="Times New Roman" w:cs="Times New Roman"/>
          <w:sz w:val="22"/>
          <w:szCs w:val="22"/>
        </w:rPr>
      </w:pPr>
      <w:r w:rsidRPr="00127EAB">
        <w:rPr>
          <w:rFonts w:ascii="Times New Roman" w:eastAsia="Times New Roman" w:hAnsi="Times New Roman" w:cs="Times New Roman"/>
          <w:color w:val="3D3C40"/>
          <w:sz w:val="22"/>
          <w:szCs w:val="22"/>
          <w:lang w:eastAsia="pl-PL"/>
        </w:rPr>
        <w:br/>
      </w:r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15)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chcialbym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miec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mozliwosc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 xml:space="preserve"> automatycznego wygenerowania pliku pdf karty wyborczej (bywa ze brakuje czasem w komisjach i trzeba </w:t>
      </w:r>
      <w:proofErr w:type="spellStart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dodrukowac</w:t>
      </w:r>
      <w:proofErr w:type="spellEnd"/>
      <w:r w:rsidRPr="00127EAB">
        <w:rPr>
          <w:rStyle w:val="Odwoanieintensywne"/>
          <w:rFonts w:ascii="Times New Roman" w:hAnsi="Times New Roman" w:cs="Times New Roman"/>
          <w:b w:val="0"/>
          <w:bCs w:val="0"/>
          <w:smallCaps w:val="0"/>
          <w:color w:val="2E74B5" w:themeColor="accent1" w:themeShade="BF"/>
          <w:spacing w:val="0"/>
          <w:sz w:val="22"/>
          <w:szCs w:val="22"/>
        </w:rPr>
        <w:t>)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Pracownik komisji wyborczej (zalogowany).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wyraził chęć wygenerowania pliku pdf kart wyborczych (np.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poprzez wciśnięcie przycisku). 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 xml:space="preserve">Do głosowania chce przystąpić więcej uprawnionych użytkowników niż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zakładano lub brak kart wynika z innych okoliczności.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E77827" w:rsidRPr="00127EAB" w:rsidRDefault="00E77827" w:rsidP="00E77827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wyborczej wyraża chęć wygenerowania pliku pdf karty wyborczej właściwej dla danego głosowania.</w:t>
      </w:r>
    </w:p>
    <w:p w:rsidR="00E77827" w:rsidRPr="00127EAB" w:rsidRDefault="00E77827" w:rsidP="00E77827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System generuje plik pdf zawierający wszystkie informacje potrzebne do uznania karty za „ważną” (zawierającą wszystkie niezbędne informacje, np. instrukcję głosowania). </w:t>
      </w:r>
    </w:p>
    <w:p w:rsidR="00E77827" w:rsidRPr="00127EAB" w:rsidRDefault="00E77827" w:rsidP="00E77827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wyświetla komunikat o powodzeniu akcji.</w:t>
      </w:r>
    </w:p>
    <w:p w:rsidR="00E77827" w:rsidRPr="00127EAB" w:rsidRDefault="00E77827" w:rsidP="00E77827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umożliwia wydrukowanie wygenerowanego dokumentu.</w:t>
      </w:r>
    </w:p>
    <w:p w:rsidR="00E77827" w:rsidRPr="00127EAB" w:rsidRDefault="00E77827" w:rsidP="00E77827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Pracownik komisji deklaruje ilość kopii wydruku i zatwierdza decyzję.</w:t>
      </w:r>
    </w:p>
    <w:p w:rsidR="00E77827" w:rsidRPr="00127EAB" w:rsidRDefault="00E77827" w:rsidP="00E77827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przesyła żądanie do drukarki.</w:t>
      </w:r>
    </w:p>
    <w:p w:rsidR="00E77827" w:rsidRPr="00127EAB" w:rsidRDefault="00E77827" w:rsidP="00E77827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System przekierowuje pracownika komisji wyborczej na stronę domyślną dla zalogowanego pracownika komisji wyborczej.</w:t>
      </w:r>
    </w:p>
    <w:p w:rsidR="00E77827" w:rsidRPr="00127EAB" w:rsidRDefault="00E77827" w:rsidP="00E77827">
      <w:pPr>
        <w:rPr>
          <w:rFonts w:ascii="Times New Roman" w:hAnsi="Times New Roman" w:cs="Times New Roman"/>
        </w:rPr>
      </w:pPr>
    </w:p>
    <w:p w:rsidR="00E77827" w:rsidRPr="00127EAB" w:rsidRDefault="00E77827" w:rsidP="00E77827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E77827" w:rsidRPr="00127EAB" w:rsidRDefault="00E77827" w:rsidP="00E77827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b/>
          <w:bCs/>
        </w:rPr>
      </w:pPr>
      <w:r w:rsidRPr="00127EAB">
        <w:rPr>
          <w:rFonts w:ascii="Times New Roman" w:hAnsi="Times New Roman" w:cs="Times New Roman"/>
        </w:rPr>
        <w:t>Pracownik rezygnuje z wygenerowania pliku pdf karty wyborczej poprzez zamknięcie okna.</w:t>
      </w:r>
    </w:p>
    <w:p w:rsidR="00E77827" w:rsidRPr="00127EAB" w:rsidRDefault="007B7060" w:rsidP="008860BD">
      <w:pPr>
        <w:shd w:val="clear" w:color="auto" w:fill="FFFFFF"/>
        <w:spacing w:after="0" w:line="330" w:lineRule="atLeast"/>
        <w:rPr>
          <w:rStyle w:val="Odwoanieintensywne"/>
          <w:rFonts w:ascii="Times New Roman" w:hAnsi="Times New Roman" w:cs="Times New Roman"/>
        </w:rPr>
      </w:pPr>
      <w:r>
        <w:rPr>
          <w:rStyle w:val="Odwoanieintensywne"/>
          <w:rFonts w:ascii="Times New Roman" w:hAnsi="Times New Roman" w:cs="Times New Roman"/>
        </w:rPr>
        <w:br w:type="column"/>
      </w:r>
      <w:bookmarkStart w:id="0" w:name="_GoBack"/>
      <w:bookmarkEnd w:id="0"/>
    </w:p>
    <w:p w:rsidR="00EA4851" w:rsidRPr="00127EAB" w:rsidRDefault="008860BD" w:rsidP="00EA4851">
      <w:pPr>
        <w:pStyle w:val="Cytatintensywny"/>
        <w:rPr>
          <w:rStyle w:val="CytatintensywnyZnak"/>
          <w:rFonts w:ascii="Times New Roman" w:hAnsi="Times New Roman" w:cs="Times New Roman"/>
        </w:rPr>
      </w:pPr>
      <w:r w:rsidRPr="00127EAB">
        <w:rPr>
          <w:rStyle w:val="CytatintensywnyZnak"/>
          <w:rFonts w:ascii="Times New Roman" w:hAnsi="Times New Roman" w:cs="Times New Roman"/>
        </w:rPr>
        <w:t xml:space="preserve">Jako </w:t>
      </w:r>
      <w:proofErr w:type="spellStart"/>
      <w:r w:rsidRPr="00127EAB">
        <w:rPr>
          <w:rStyle w:val="CytatintensywnyZnak"/>
          <w:rFonts w:ascii="Times New Roman" w:hAnsi="Times New Roman" w:cs="Times New Roman"/>
        </w:rPr>
        <w:t>przewodniczacy</w:t>
      </w:r>
      <w:proofErr w:type="spellEnd"/>
      <w:r w:rsidRPr="00127EAB">
        <w:rPr>
          <w:rStyle w:val="CytatintensywnyZnak"/>
          <w:rFonts w:ascii="Times New Roman" w:hAnsi="Times New Roman" w:cs="Times New Roman"/>
        </w:rPr>
        <w:t xml:space="preserve"> </w:t>
      </w:r>
      <w:proofErr w:type="spellStart"/>
      <w:r w:rsidRPr="00127EAB">
        <w:rPr>
          <w:rStyle w:val="CytatintensywnyZnak"/>
          <w:rFonts w:ascii="Times New Roman" w:hAnsi="Times New Roman" w:cs="Times New Roman"/>
        </w:rPr>
        <w:t>okregowej</w:t>
      </w:r>
      <w:proofErr w:type="spellEnd"/>
      <w:r w:rsidRPr="00127EAB">
        <w:rPr>
          <w:rStyle w:val="CytatintensywnyZnak"/>
          <w:rFonts w:ascii="Times New Roman" w:hAnsi="Times New Roman" w:cs="Times New Roman"/>
        </w:rPr>
        <w:t xml:space="preserve"> komisji:</w:t>
      </w:r>
    </w:p>
    <w:p w:rsidR="00216B41" w:rsidRPr="00127EAB" w:rsidRDefault="008860BD" w:rsidP="008860BD">
      <w:pPr>
        <w:shd w:val="clear" w:color="auto" w:fill="FFFFFF"/>
        <w:spacing w:after="0" w:line="330" w:lineRule="atLeast"/>
        <w:rPr>
          <w:rStyle w:val="Nagwek2Znak"/>
          <w:rFonts w:ascii="Times New Roman" w:hAnsi="Times New Roman" w:cs="Times New Roman"/>
          <w:sz w:val="22"/>
          <w:szCs w:val="22"/>
        </w:rPr>
      </w:pPr>
      <w:r w:rsidRPr="00127EAB">
        <w:rPr>
          <w:rFonts w:ascii="Times New Roman" w:eastAsia="Times New Roman" w:hAnsi="Times New Roman" w:cs="Times New Roman"/>
          <w:color w:val="3D3C40"/>
          <w:lang w:eastAsia="pl-PL"/>
        </w:rPr>
        <w:br/>
      </w:r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1) 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chcialbym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miec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mozliwosc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wygenerowania raportu o liczbie zliczonych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glosow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i przeslania go do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panstwowej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komisji (podpisanego przez wszystkich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czlonkow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komisji ich kluczami prywatnymi)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Przewodniczący komisji wyborczej (zalogowany).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Komunikat o potwierdzeniu przesłania raportu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wyraził chęć wygenerowania raportu (np.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poprzez wciśnięcie przycisku).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Zostanie wygenerowany raport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216B41" w:rsidRPr="00127EAB" w:rsidRDefault="00216B41" w:rsidP="00216B41">
      <w:pPr>
        <w:numPr>
          <w:ilvl w:val="0"/>
          <w:numId w:val="29"/>
        </w:numPr>
        <w:spacing w:after="0" w:line="240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Pracownik wyraża chęć wygenerowania raportu z głosami (poprzez wciśnięcie odpowiedniego przycisku). </w:t>
      </w:r>
    </w:p>
    <w:p w:rsidR="00216B41" w:rsidRPr="00127EAB" w:rsidRDefault="00216B41" w:rsidP="00216B41">
      <w:pPr>
        <w:numPr>
          <w:ilvl w:val="0"/>
          <w:numId w:val="29"/>
        </w:numPr>
        <w:spacing w:after="0" w:line="240" w:lineRule="auto"/>
        <w:ind w:hanging="360"/>
        <w:contextualSpacing/>
        <w:rPr>
          <w:rFonts w:ascii="Times New Roman" w:hAnsi="Times New Roman" w:cs="Times New Roman"/>
        </w:rPr>
      </w:pPr>
      <w:proofErr w:type="spellStart"/>
      <w:r w:rsidRPr="00127EAB">
        <w:rPr>
          <w:rFonts w:ascii="Times New Roman" w:hAnsi="Times New Roman" w:cs="Times New Roman"/>
        </w:rPr>
        <w:t>Nastęuje</w:t>
      </w:r>
      <w:proofErr w:type="spellEnd"/>
      <w:r w:rsidRPr="00127EAB">
        <w:rPr>
          <w:rFonts w:ascii="Times New Roman" w:hAnsi="Times New Roman" w:cs="Times New Roman"/>
        </w:rPr>
        <w:t xml:space="preserve"> wygenerowanie raportu, który jest dostępny przez dla wszystkich członków komisji z poziomu ich kont (Wersja raportu jest przechowywana w bazie danych).</w:t>
      </w:r>
    </w:p>
    <w:p w:rsidR="00216B41" w:rsidRPr="00127EAB" w:rsidRDefault="00216B41" w:rsidP="00216B41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</w:t>
      </w:r>
      <w:r w:rsidRPr="00127EAB">
        <w:rPr>
          <w:rFonts w:ascii="Times New Roman" w:hAnsi="Times New Roman" w:cs="Times New Roman"/>
        </w:rPr>
        <w:tab/>
        <w:t>Każdy członek komisji po zalogowaniu się na swoje konto składa elektroniczny podpis pod wygenerowanym raportem (wiadomość o raporcie powinna być widoczna w panelu głównym zaraz po zalogowaniu).</w:t>
      </w:r>
    </w:p>
    <w:p w:rsidR="00216B41" w:rsidRPr="00127EAB" w:rsidRDefault="00216B41" w:rsidP="00216B41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</w:t>
      </w:r>
      <w:r w:rsidRPr="00127EAB">
        <w:rPr>
          <w:rFonts w:ascii="Times New Roman" w:hAnsi="Times New Roman" w:cs="Times New Roman"/>
        </w:rPr>
        <w:tab/>
        <w:t xml:space="preserve"> Po złożeniu podpisów przez wszystkich członków komisji przewodniczący poprzez odpowiedni przycisk wysyła wygenerowany raport. </w:t>
      </w:r>
    </w:p>
    <w:p w:rsidR="00216B41" w:rsidRPr="00127EAB" w:rsidRDefault="00216B41" w:rsidP="00216B41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5.</w:t>
      </w:r>
      <w:r w:rsidRPr="00127EAB">
        <w:rPr>
          <w:rFonts w:ascii="Times New Roman" w:hAnsi="Times New Roman" w:cs="Times New Roman"/>
        </w:rPr>
        <w:tab/>
        <w:t xml:space="preserve"> Po poprawnym przesłaniu raportu każdy z członków, który złożył swój podpis otrzymuje informację o stanie złożenia raportu (nie wysłany, wysłany, przyjęty). 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216B41" w:rsidRPr="00127EAB" w:rsidRDefault="00216B41" w:rsidP="00216B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3.a (</w:t>
      </w:r>
      <w:proofErr w:type="spellStart"/>
      <w:r w:rsidRPr="00127EAB">
        <w:rPr>
          <w:rFonts w:ascii="Times New Roman" w:hAnsi="Times New Roman" w:cs="Times New Roman"/>
        </w:rPr>
        <w:t>odnośi</w:t>
      </w:r>
      <w:proofErr w:type="spellEnd"/>
      <w:r w:rsidRPr="00127EAB">
        <w:rPr>
          <w:rFonts w:ascii="Times New Roman" w:hAnsi="Times New Roman" w:cs="Times New Roman"/>
        </w:rPr>
        <w:t xml:space="preserve"> się też do 4.a) Jeśli wszyscy członkowie nie złożą podpisu (np. jedna z osób zasłabła i jej nie ma lub zapomniała swojego hasła) to raport ten może być wysłany ale z wyraźnym zastrzeżeniem, że nie jest on kompletny oraz z podaniem wyraźnej przyczyny jej braku. </w:t>
      </w:r>
    </w:p>
    <w:p w:rsidR="00216B41" w:rsidRPr="00127EAB" w:rsidRDefault="00216B41" w:rsidP="00216B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3.b Jeśli raport został wysłany wbrew akceptacji danego członka komisji, ma on dostęp i prawo do przesłania swojej wersji przyczyny braku podpisu. </w:t>
      </w:r>
    </w:p>
    <w:p w:rsidR="00216B41" w:rsidRPr="00127EAB" w:rsidRDefault="00216B41" w:rsidP="00216B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4.a patrz 3.a</w:t>
      </w:r>
    </w:p>
    <w:p w:rsidR="00216B41" w:rsidRPr="00127EAB" w:rsidRDefault="00216B41" w:rsidP="00216B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4.b Jeśli raport nie został przesłany to generowana jest informacja o niepoprawnym przesyle i prośba o ponowne jego przesłanie. </w:t>
      </w:r>
    </w:p>
    <w:p w:rsidR="00216B41" w:rsidRPr="00127EAB" w:rsidRDefault="00216B41" w:rsidP="00216B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4.c Jeśli raport nie może być wysłany z przyczyn technicznych (nagły brak dostępu do </w:t>
      </w:r>
      <w:proofErr w:type="spellStart"/>
      <w:r w:rsidRPr="00127EAB">
        <w:rPr>
          <w:rFonts w:ascii="Times New Roman" w:hAnsi="Times New Roman" w:cs="Times New Roman"/>
        </w:rPr>
        <w:t>internertu</w:t>
      </w:r>
      <w:proofErr w:type="spellEnd"/>
      <w:r w:rsidRPr="00127EAB">
        <w:rPr>
          <w:rFonts w:ascii="Times New Roman" w:hAnsi="Times New Roman" w:cs="Times New Roman"/>
        </w:rPr>
        <w:t xml:space="preserve">) </w:t>
      </w:r>
      <w:proofErr w:type="spellStart"/>
      <w:r w:rsidRPr="00127EAB">
        <w:rPr>
          <w:rFonts w:ascii="Times New Roman" w:hAnsi="Times New Roman" w:cs="Times New Roman"/>
        </w:rPr>
        <w:t>możlwe</w:t>
      </w:r>
      <w:proofErr w:type="spellEnd"/>
      <w:r w:rsidRPr="00127EAB">
        <w:rPr>
          <w:rFonts w:ascii="Times New Roman" w:hAnsi="Times New Roman" w:cs="Times New Roman"/>
        </w:rPr>
        <w:t xml:space="preserve"> jest wydrukowanie raportu i ręcznie jego złożenie w odpowiedniej jednostce (wydruk taki winien być podpisany przez członków komisji)</w:t>
      </w:r>
    </w:p>
    <w:p w:rsidR="008860BD" w:rsidRPr="00127EAB" w:rsidRDefault="008860BD" w:rsidP="00EA4851">
      <w:pPr>
        <w:pStyle w:val="Nagwek2"/>
        <w:rPr>
          <w:rStyle w:val="Nagwek2Znak"/>
          <w:rFonts w:ascii="Times New Roman" w:hAnsi="Times New Roman" w:cs="Times New Roman"/>
          <w:sz w:val="22"/>
          <w:szCs w:val="22"/>
        </w:rPr>
      </w:pPr>
      <w:r w:rsidRPr="00127EAB">
        <w:rPr>
          <w:rFonts w:ascii="Times New Roman" w:eastAsia="Times New Roman" w:hAnsi="Times New Roman" w:cs="Times New Roman"/>
          <w:color w:val="3D3C40"/>
          <w:sz w:val="22"/>
          <w:szCs w:val="22"/>
          <w:lang w:eastAsia="pl-PL"/>
        </w:rPr>
        <w:br/>
      </w:r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2)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chcialbym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miec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mozliwosc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zglaszania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incydentow</w:t>
      </w:r>
      <w:proofErr w:type="spellEnd"/>
      <w:r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wyborczych wraz z ich opisem, oraz czasem zajścia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Przewodniczący komisji wyborczej (zalogowany).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przed: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  <w:t>Użytkownik ma dostęp do odpowiednich zasobów.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  <w:t xml:space="preserve">Użytkownik wyraził chęć zgłoszenia incydentu (np.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poprzez wciśnięcie przycisku).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Założenie: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  <w:t>Doszło do incydentu w komisji, należy go zarejestrować/zgłosić.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PODSTAWOWY</w:t>
      </w:r>
    </w:p>
    <w:p w:rsidR="00216B41" w:rsidRPr="00127EAB" w:rsidRDefault="00216B41" w:rsidP="00216B41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Przewodniczący chce zgłosić incydent.</w:t>
      </w:r>
    </w:p>
    <w:p w:rsidR="00216B41" w:rsidRPr="00127EAB" w:rsidRDefault="00216B41" w:rsidP="00216B41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W oknie zgłoszeń incydentów/nieścisłości wypełnia. </w:t>
      </w:r>
    </w:p>
    <w:p w:rsidR="00216B41" w:rsidRPr="00127EAB" w:rsidRDefault="00216B41" w:rsidP="00216B41">
      <w:pPr>
        <w:numPr>
          <w:ilvl w:val="1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wagę incydentu </w:t>
      </w:r>
    </w:p>
    <w:p w:rsidR="00216B41" w:rsidRPr="00127EAB" w:rsidRDefault="00216B41" w:rsidP="00216B41">
      <w:pPr>
        <w:numPr>
          <w:ilvl w:val="1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rodzaj incydentu</w:t>
      </w:r>
    </w:p>
    <w:p w:rsidR="00216B41" w:rsidRPr="00127EAB" w:rsidRDefault="00216B41" w:rsidP="00216B41">
      <w:pPr>
        <w:numPr>
          <w:ilvl w:val="1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czas i miejsce zajścia incydentu</w:t>
      </w:r>
    </w:p>
    <w:p w:rsidR="00216B41" w:rsidRPr="00127EAB" w:rsidRDefault="00216B41" w:rsidP="00216B41">
      <w:pPr>
        <w:numPr>
          <w:ilvl w:val="1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uczestnika/uczestników incydentu</w:t>
      </w:r>
    </w:p>
    <w:p w:rsidR="00216B41" w:rsidRPr="00127EAB" w:rsidRDefault="00216B41" w:rsidP="00216B41">
      <w:pPr>
        <w:numPr>
          <w:ilvl w:val="1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świadków incydentu</w:t>
      </w:r>
    </w:p>
    <w:p w:rsidR="00216B41" w:rsidRPr="00127EAB" w:rsidRDefault="00216B41" w:rsidP="00216B41">
      <w:pPr>
        <w:numPr>
          <w:ilvl w:val="1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inne uwagi</w:t>
      </w:r>
    </w:p>
    <w:p w:rsidR="00216B41" w:rsidRPr="00127EAB" w:rsidRDefault="00216B41" w:rsidP="00216B41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Potwierdza przyciskiem “Zgłoś”.</w:t>
      </w:r>
    </w:p>
    <w:p w:rsidR="00216B41" w:rsidRPr="00127EAB" w:rsidRDefault="00216B41" w:rsidP="00216B41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Otrzymuje potwierdzenie zgłoszenia.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SCENARIUSZ ALTERNATYWNY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 Rezygnuję ze zgłoszenia przyciskiem anuluj.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3.1.1 Następuje przekierowanie do głównego panelu.</w:t>
      </w:r>
    </w:p>
    <w:p w:rsidR="00EA4851" w:rsidRPr="00EC64C0" w:rsidRDefault="00EC64C0" w:rsidP="00EC64C0">
      <w:pPr>
        <w:pStyle w:val="Cytatintensywny"/>
        <w:rPr>
          <w:rFonts w:eastAsia="Times New Roman"/>
          <w:color w:val="3D3C40"/>
          <w:lang w:eastAsia="pl-PL"/>
        </w:rPr>
      </w:pPr>
      <w:r>
        <w:rPr>
          <w:rFonts w:eastAsia="Times New Roman"/>
          <w:color w:val="3D3C40"/>
          <w:lang w:eastAsia="pl-PL"/>
        </w:rPr>
        <w:br w:type="column"/>
      </w:r>
      <w:r w:rsidR="00440841" w:rsidRPr="00127EAB">
        <w:rPr>
          <w:lang w:eastAsia="pl-PL"/>
        </w:rPr>
        <w:lastRenderedPageBreak/>
        <w:t>Jako administrator:</w:t>
      </w:r>
    </w:p>
    <w:p w:rsidR="00216B41" w:rsidRPr="00127EAB" w:rsidRDefault="00EA4851" w:rsidP="00216B41">
      <w:pPr>
        <w:rPr>
          <w:rFonts w:ascii="Times New Roman" w:hAnsi="Times New Roman" w:cs="Times New Roman"/>
        </w:rPr>
      </w:pPr>
      <w:r w:rsidRPr="00127EAB">
        <w:rPr>
          <w:rStyle w:val="Nagwek2Znak"/>
          <w:rFonts w:ascii="Times New Roman" w:hAnsi="Times New Roman" w:cs="Times New Roman"/>
          <w:sz w:val="22"/>
          <w:szCs w:val="22"/>
        </w:rPr>
        <w:t>0</w:t>
      </w:r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>pozadam</w:t>
      </w:r>
      <w:proofErr w:type="spellEnd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>mozliwosci</w:t>
      </w:r>
      <w:proofErr w:type="spellEnd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nadawania </w:t>
      </w:r>
      <w:proofErr w:type="spellStart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>uzytkownikom</w:t>
      </w:r>
      <w:proofErr w:type="spellEnd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odpowiednich </w:t>
      </w:r>
      <w:proofErr w:type="spellStart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>rol</w:t>
      </w:r>
      <w:proofErr w:type="spellEnd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w systemie (</w:t>
      </w:r>
      <w:proofErr w:type="spellStart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>urzednik</w:t>
      </w:r>
      <w:proofErr w:type="spellEnd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>okregowej</w:t>
      </w:r>
      <w:proofErr w:type="spellEnd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/ rejonowej komisji, </w:t>
      </w:r>
      <w:proofErr w:type="spellStart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>urzednik</w:t>
      </w:r>
      <w:proofErr w:type="spellEnd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>panstwowej</w:t>
      </w:r>
      <w:proofErr w:type="spellEnd"/>
      <w:r w:rsidR="00440841" w:rsidRPr="00127EAB">
        <w:rPr>
          <w:rStyle w:val="Nagwek2Znak"/>
          <w:rFonts w:ascii="Times New Roman" w:hAnsi="Times New Roman" w:cs="Times New Roman"/>
          <w:sz w:val="22"/>
          <w:szCs w:val="22"/>
        </w:rPr>
        <w:t xml:space="preserve"> komisji, administrator etc.)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 xml:space="preserve">Aktor: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eastAsia="Times New Roman" w:hAnsi="Times New Roman" w:cs="Times New Roman"/>
        </w:rPr>
        <w:t>Administrator (zalogowany).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Stan systemu przed: Użytkownicy bez przypisanych ról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eastAsia="Times New Roman" w:hAnsi="Times New Roman" w:cs="Times New Roman"/>
        </w:rPr>
        <w:t>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 xml:space="preserve">Stan systemu po: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eastAsia="Times New Roman" w:hAnsi="Times New Roman" w:cs="Times New Roman"/>
        </w:rPr>
        <w:t>Użytkownik otrzymał rolę w systemie odpowiednią do wykonywanych obowiązków.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 xml:space="preserve">Zdarzenie inicjujące: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eastAsia="Times New Roman" w:hAnsi="Times New Roman" w:cs="Times New Roman"/>
        </w:rPr>
        <w:t xml:space="preserve">Administrator uruchomił panel ustawień kont użytkownika. 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 xml:space="preserve">Warunek wstępny: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eastAsia="Times New Roman" w:hAnsi="Times New Roman" w:cs="Times New Roman"/>
        </w:rPr>
        <w:t>Użytkownik posiada założone konto w systemie.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Założenie: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SCENARIUSZ PODSTAWOWY</w:t>
      </w:r>
    </w:p>
    <w:p w:rsidR="00216B41" w:rsidRPr="00127EAB" w:rsidRDefault="00216B41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Administrator wyraża chęć nadania ról dla zarejestrowanych użytkowników.</w:t>
      </w:r>
    </w:p>
    <w:p w:rsidR="00216B41" w:rsidRPr="00127EAB" w:rsidRDefault="00216B41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prosi o wprowadzenie identyfikatora użytkownika.</w:t>
      </w:r>
    </w:p>
    <w:p w:rsidR="00216B41" w:rsidRPr="00127EAB" w:rsidRDefault="00216B41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Administrator wprowadza żądane informacje i zatwierdza je.</w:t>
      </w:r>
    </w:p>
    <w:p w:rsidR="00216B41" w:rsidRPr="00127EAB" w:rsidRDefault="00216B41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stwierdza, że wprowadzono dane istniejącego w systemie konta.</w:t>
      </w:r>
    </w:p>
    <w:p w:rsidR="00216B41" w:rsidRPr="00127EAB" w:rsidRDefault="00216B41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daje administratorowi dostęp do odpowiednich ustawień konta.</w:t>
      </w:r>
    </w:p>
    <w:p w:rsidR="00216B41" w:rsidRPr="00127EAB" w:rsidRDefault="00216B41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Administrator wprowadza informację dotyczącą nadanej roli oraz zatwierdza wybór.</w:t>
      </w:r>
    </w:p>
    <w:p w:rsidR="00216B41" w:rsidRPr="00127EAB" w:rsidRDefault="00216B41" w:rsidP="00CF7C6C">
      <w:pPr>
        <w:widowControl w:val="0"/>
        <w:numPr>
          <w:ilvl w:val="0"/>
          <w:numId w:val="30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zatwierdza ustawienia konta.</w:t>
      </w:r>
    </w:p>
    <w:p w:rsidR="00216B41" w:rsidRPr="00127EAB" w:rsidRDefault="00216B41" w:rsidP="00216B41">
      <w:pPr>
        <w:rPr>
          <w:rFonts w:ascii="Times New Roman" w:hAnsi="Times New Roman" w:cs="Times New Roman"/>
        </w:rPr>
      </w:pPr>
    </w:p>
    <w:p w:rsidR="00216B41" w:rsidRPr="00127EAB" w:rsidRDefault="00216B41" w:rsidP="00216B41">
      <w:pPr>
        <w:rPr>
          <w:rFonts w:ascii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SCENARIUSZ ALTERNATYWNY</w:t>
      </w:r>
    </w:p>
    <w:p w:rsidR="00216B41" w:rsidRPr="00127EAB" w:rsidRDefault="00216B41" w:rsidP="00216B41">
      <w:pPr>
        <w:widowControl w:val="0"/>
        <w:numPr>
          <w:ilvl w:val="1"/>
          <w:numId w:val="22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Administrator rezygnuje z nadania roli.</w:t>
      </w:r>
    </w:p>
    <w:p w:rsidR="00216B41" w:rsidRPr="00127EAB" w:rsidRDefault="00216B41" w:rsidP="00216B41">
      <w:pPr>
        <w:widowControl w:val="0"/>
        <w:numPr>
          <w:ilvl w:val="1"/>
          <w:numId w:val="20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Anulowanie:</w:t>
      </w:r>
    </w:p>
    <w:p w:rsidR="00216B41" w:rsidRPr="00127EAB" w:rsidRDefault="00216B41" w:rsidP="00216B41">
      <w:pPr>
        <w:widowControl w:val="0"/>
        <w:numPr>
          <w:ilvl w:val="2"/>
          <w:numId w:val="20"/>
        </w:numPr>
        <w:tabs>
          <w:tab w:val="left" w:pos="288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Administrator anuluje wprowadzone informacje.</w:t>
      </w:r>
    </w:p>
    <w:p w:rsidR="00216B41" w:rsidRPr="00127EAB" w:rsidRDefault="00216B41" w:rsidP="00216B41">
      <w:pPr>
        <w:widowControl w:val="0"/>
        <w:numPr>
          <w:ilvl w:val="2"/>
          <w:numId w:val="20"/>
        </w:numPr>
        <w:tabs>
          <w:tab w:val="left" w:pos="303"/>
          <w:tab w:val="left" w:pos="470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Powrót do pkt 2.</w:t>
      </w:r>
    </w:p>
    <w:p w:rsidR="00216B41" w:rsidRPr="00127EAB" w:rsidRDefault="00216B41" w:rsidP="00216B41">
      <w:pPr>
        <w:widowControl w:val="0"/>
        <w:numPr>
          <w:ilvl w:val="1"/>
          <w:numId w:val="2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Brak lub błędne dane:</w:t>
      </w:r>
    </w:p>
    <w:p w:rsidR="00216B41" w:rsidRPr="00127EAB" w:rsidRDefault="00216B41" w:rsidP="00216B41">
      <w:pPr>
        <w:widowControl w:val="0"/>
        <w:numPr>
          <w:ilvl w:val="2"/>
          <w:numId w:val="21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stwierdza, że wpisany użytkownik nie posiada konta w systemie.</w:t>
      </w:r>
    </w:p>
    <w:p w:rsidR="00216B41" w:rsidRPr="00127EAB" w:rsidRDefault="00216B41" w:rsidP="00216B41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System informuje użytkownika o wykrytych problemach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eastAsia="Times New Roman" w:hAnsi="Times New Roman" w:cs="Times New Roman"/>
        </w:rPr>
        <w:t>.</w:t>
      </w:r>
    </w:p>
    <w:p w:rsidR="00216B41" w:rsidRPr="00127EAB" w:rsidRDefault="00216B41" w:rsidP="00216B41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Powrót do pkt 2.</w:t>
      </w:r>
    </w:p>
    <w:p w:rsidR="00216B41" w:rsidRPr="00127EAB" w:rsidRDefault="00216B41" w:rsidP="00216B41">
      <w:pPr>
        <w:widowControl w:val="0"/>
        <w:numPr>
          <w:ilvl w:val="1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>Brak autoryzacji:</w:t>
      </w:r>
    </w:p>
    <w:p w:rsidR="00216B41" w:rsidRPr="00127EAB" w:rsidRDefault="00216B41" w:rsidP="00216B41">
      <w:pPr>
        <w:widowControl w:val="0"/>
        <w:numPr>
          <w:ilvl w:val="2"/>
          <w:numId w:val="21"/>
        </w:numPr>
        <w:tabs>
          <w:tab w:val="left" w:pos="303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127EAB">
        <w:rPr>
          <w:rFonts w:ascii="Times New Roman" w:eastAsia="Times New Roman" w:hAnsi="Times New Roman" w:cs="Times New Roman"/>
        </w:rPr>
        <w:t xml:space="preserve">System stwierdza, że podany użytkownik nie posiada uprawnień do żadnych </w:t>
      </w:r>
      <w:r w:rsidRPr="00127EAB">
        <w:rPr>
          <w:rFonts w:ascii="Times New Roman" w:hAnsi="Times New Roman" w:cs="Times New Roman"/>
        </w:rPr>
        <w:tab/>
      </w:r>
      <w:r w:rsidRPr="00127EAB">
        <w:rPr>
          <w:rFonts w:ascii="Times New Roman" w:eastAsia="Times New Roman" w:hAnsi="Times New Roman" w:cs="Times New Roman"/>
        </w:rPr>
        <w:t>zasobów o czym go informuje, co kończy UC.</w:t>
      </w:r>
    </w:p>
    <w:p w:rsidR="00216B41" w:rsidRPr="00127EAB" w:rsidRDefault="00EA4851" w:rsidP="00216B41">
      <w:pPr>
        <w:pStyle w:val="Nagwek2"/>
        <w:rPr>
          <w:rFonts w:ascii="Times New Roman" w:hAnsi="Times New Roman" w:cs="Times New Roman"/>
          <w:sz w:val="22"/>
          <w:szCs w:val="22"/>
        </w:rPr>
      </w:pPr>
      <w:r w:rsidRPr="00127EAB">
        <w:rPr>
          <w:rFonts w:ascii="Times New Roman" w:hAnsi="Times New Roman" w:cs="Times New Roman"/>
          <w:sz w:val="22"/>
          <w:szCs w:val="22"/>
        </w:rPr>
        <w:t>1</w:t>
      </w:r>
      <w:r w:rsidR="00216B41" w:rsidRPr="00127EAB">
        <w:rPr>
          <w:rFonts w:ascii="Times New Roman" w:hAnsi="Times New Roman" w:cs="Times New Roman"/>
          <w:sz w:val="22"/>
          <w:szCs w:val="22"/>
        </w:rPr>
        <w:t xml:space="preserve"> ) Jako administrator chcę mieć możliwość nadania/zmiany uprawnień poszczególnych użytkowników zarejestrowanych w systemie w dowolnym momencie po zalogowaniu.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  <w:b/>
        </w:rPr>
      </w:pP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Aktor: Użytkownik z prawami administratora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Stan systemu przed: Administrator ma dostęp do listy użytkowników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Stan systemu po: Wyświetlenie aktualnych praw użytkownika po ich zmianie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1 Administrator w panelu administracyjnym przechodzi do podstrony służącej do wyszukiwania użytkowników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>2 Administrator wyszukuje użytkownika po numerze pesel (</w:t>
      </w:r>
      <w:proofErr w:type="spellStart"/>
      <w:r w:rsidRPr="00127EAB">
        <w:rPr>
          <w:rFonts w:ascii="Times New Roman" w:hAnsi="Times New Roman" w:cs="Times New Roman"/>
        </w:rPr>
        <w:t>ew</w:t>
      </w:r>
      <w:proofErr w:type="spellEnd"/>
      <w:r w:rsidRPr="00127EAB">
        <w:rPr>
          <w:rFonts w:ascii="Times New Roman" w:hAnsi="Times New Roman" w:cs="Times New Roman"/>
        </w:rPr>
        <w:t xml:space="preserve"> po innych danych jeśli takowe zaakceptujemy)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lastRenderedPageBreak/>
        <w:t xml:space="preserve">3 </w:t>
      </w:r>
      <w:proofErr w:type="spellStart"/>
      <w:r w:rsidRPr="00127EAB">
        <w:rPr>
          <w:rFonts w:ascii="Times New Roman" w:hAnsi="Times New Roman" w:cs="Times New Roman"/>
        </w:rPr>
        <w:t>Wyswietlane</w:t>
      </w:r>
      <w:proofErr w:type="spellEnd"/>
      <w:r w:rsidRPr="00127EAB">
        <w:rPr>
          <w:rFonts w:ascii="Times New Roman" w:hAnsi="Times New Roman" w:cs="Times New Roman"/>
        </w:rPr>
        <w:t xml:space="preserve"> </w:t>
      </w:r>
      <w:proofErr w:type="spellStart"/>
      <w:r w:rsidRPr="00127EAB">
        <w:rPr>
          <w:rFonts w:ascii="Times New Roman" w:hAnsi="Times New Roman" w:cs="Times New Roman"/>
        </w:rPr>
        <w:t>sa</w:t>
      </w:r>
      <w:proofErr w:type="spellEnd"/>
      <w:r w:rsidRPr="00127EAB">
        <w:rPr>
          <w:rFonts w:ascii="Times New Roman" w:hAnsi="Times New Roman" w:cs="Times New Roman"/>
        </w:rPr>
        <w:t xml:space="preserve"> informacje o </w:t>
      </w:r>
      <w:proofErr w:type="spellStart"/>
      <w:r w:rsidRPr="00127EAB">
        <w:rPr>
          <w:rFonts w:ascii="Times New Roman" w:hAnsi="Times New Roman" w:cs="Times New Roman"/>
        </w:rPr>
        <w:t>uzytkowniku</w:t>
      </w:r>
      <w:proofErr w:type="spellEnd"/>
      <w:r w:rsidRPr="00127EAB">
        <w:rPr>
          <w:rFonts w:ascii="Times New Roman" w:hAnsi="Times New Roman" w:cs="Times New Roman"/>
        </w:rPr>
        <w:t xml:space="preserve"> (w </w:t>
      </w:r>
      <w:proofErr w:type="spellStart"/>
      <w:r w:rsidRPr="00127EAB">
        <w:rPr>
          <w:rFonts w:ascii="Times New Roman" w:hAnsi="Times New Roman" w:cs="Times New Roman"/>
        </w:rPr>
        <w:t>szczegolnosci</w:t>
      </w:r>
      <w:proofErr w:type="spellEnd"/>
      <w:r w:rsidRPr="00127EAB">
        <w:rPr>
          <w:rFonts w:ascii="Times New Roman" w:hAnsi="Times New Roman" w:cs="Times New Roman"/>
        </w:rPr>
        <w:t xml:space="preserve"> jego uprawnienia)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4 Administrator zmienia uprawnienia i </w:t>
      </w:r>
      <w:proofErr w:type="spellStart"/>
      <w:r w:rsidRPr="00127EAB">
        <w:rPr>
          <w:rFonts w:ascii="Times New Roman" w:hAnsi="Times New Roman" w:cs="Times New Roman"/>
        </w:rPr>
        <w:t>commituje</w:t>
      </w:r>
      <w:proofErr w:type="spellEnd"/>
      <w:r w:rsidRPr="00127EAB">
        <w:rPr>
          <w:rFonts w:ascii="Times New Roman" w:hAnsi="Times New Roman" w:cs="Times New Roman"/>
        </w:rPr>
        <w:t xml:space="preserve"> 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Alternatywy </w:t>
      </w: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</w:p>
    <w:p w:rsidR="00216B41" w:rsidRPr="00127EAB" w:rsidRDefault="00216B41" w:rsidP="00216B41">
      <w:pPr>
        <w:spacing w:after="0" w:line="240" w:lineRule="auto"/>
        <w:rPr>
          <w:rFonts w:ascii="Times New Roman" w:hAnsi="Times New Roman" w:cs="Times New Roman"/>
        </w:rPr>
      </w:pPr>
      <w:r w:rsidRPr="00127EAB">
        <w:rPr>
          <w:rFonts w:ascii="Times New Roman" w:hAnsi="Times New Roman" w:cs="Times New Roman"/>
        </w:rPr>
        <w:t xml:space="preserve">4a Administrator nie zmienia żadnych uprawnień i wraca do poprzedniej strony (nie są dokonywane żadne zmiany, </w:t>
      </w:r>
      <w:proofErr w:type="spellStart"/>
      <w:r w:rsidRPr="00127EAB">
        <w:rPr>
          <w:rFonts w:ascii="Times New Roman" w:hAnsi="Times New Roman" w:cs="Times New Roman"/>
        </w:rPr>
        <w:t>ew</w:t>
      </w:r>
      <w:proofErr w:type="spellEnd"/>
      <w:r w:rsidRPr="00127EAB">
        <w:rPr>
          <w:rFonts w:ascii="Times New Roman" w:hAnsi="Times New Roman" w:cs="Times New Roman"/>
        </w:rPr>
        <w:t xml:space="preserve"> jakiś log do bazy)</w:t>
      </w:r>
    </w:p>
    <w:p w:rsidR="00440841" w:rsidRPr="00127EAB" w:rsidRDefault="00440841" w:rsidP="008860B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</w:p>
    <w:p w:rsidR="008860BD" w:rsidRPr="00127EAB" w:rsidRDefault="008860BD" w:rsidP="00EA485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D3C40"/>
          <w:lang w:eastAsia="pl-PL"/>
        </w:rPr>
      </w:pPr>
      <w:r w:rsidRPr="00127EAB">
        <w:rPr>
          <w:rFonts w:ascii="Times New Roman" w:eastAsia="Times New Roman" w:hAnsi="Times New Roman" w:cs="Times New Roman"/>
          <w:i/>
          <w:iCs/>
          <w:color w:val="3D3C40"/>
          <w:lang w:eastAsia="pl-PL"/>
        </w:rPr>
        <w:br/>
      </w:r>
    </w:p>
    <w:p w:rsidR="001A200A" w:rsidRPr="00127EAB" w:rsidRDefault="001A200A">
      <w:pPr>
        <w:rPr>
          <w:rFonts w:ascii="Times New Roman" w:hAnsi="Times New Roman" w:cs="Times New Roman"/>
        </w:rPr>
      </w:pPr>
    </w:p>
    <w:sectPr w:rsidR="001A200A" w:rsidRPr="00127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94"/>
        </w:tabs>
        <w:ind w:left="1494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D"/>
    <w:multiLevelType w:val="multilevel"/>
    <w:tmpl w:val="0000000D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E"/>
    <w:multiLevelType w:val="multilevel"/>
    <w:tmpl w:val="000000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F"/>
    <w:multiLevelType w:val="multilevel"/>
    <w:tmpl w:val="0000000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10"/>
    <w:multiLevelType w:val="multilevel"/>
    <w:tmpl w:val="00000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4"/>
    <w:multiLevelType w:val="multilevel"/>
    <w:tmpl w:val="0000001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8">
    <w:nsid w:val="00000015"/>
    <w:multiLevelType w:val="multilevel"/>
    <w:tmpl w:val="0000001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9">
    <w:nsid w:val="00000016"/>
    <w:multiLevelType w:val="multilevel"/>
    <w:tmpl w:val="00000016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0">
    <w:nsid w:val="00000017"/>
    <w:multiLevelType w:val="multilevel"/>
    <w:tmpl w:val="00000017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1">
    <w:nsid w:val="00000018"/>
    <w:multiLevelType w:val="multilevel"/>
    <w:tmpl w:val="0000001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2">
    <w:nsid w:val="08234B37"/>
    <w:multiLevelType w:val="multilevel"/>
    <w:tmpl w:val="4028BB6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>
    <w:nsid w:val="1160508E"/>
    <w:multiLevelType w:val="multilevel"/>
    <w:tmpl w:val="400C9D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2A3D1ED8"/>
    <w:multiLevelType w:val="multilevel"/>
    <w:tmpl w:val="0000001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5">
    <w:nsid w:val="2F877BBF"/>
    <w:multiLevelType w:val="multilevel"/>
    <w:tmpl w:val="329ABD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36C73E9C"/>
    <w:multiLevelType w:val="hybridMultilevel"/>
    <w:tmpl w:val="F6C0B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A03F80"/>
    <w:multiLevelType w:val="multilevel"/>
    <w:tmpl w:val="B9600B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3CAF3DB2"/>
    <w:multiLevelType w:val="multilevel"/>
    <w:tmpl w:val="0000001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9">
    <w:nsid w:val="4441434F"/>
    <w:multiLevelType w:val="hybridMultilevel"/>
    <w:tmpl w:val="EA22DA30"/>
    <w:lvl w:ilvl="0" w:tplc="00EA8976">
      <w:start w:val="1"/>
      <w:numFmt w:val="decimal"/>
      <w:lvlText w:val="%1."/>
      <w:lvlJc w:val="left"/>
      <w:pPr>
        <w:ind w:left="720" w:hanging="360"/>
      </w:pPr>
    </w:lvl>
    <w:lvl w:ilvl="1" w:tplc="E38AA34E">
      <w:start w:val="1"/>
      <w:numFmt w:val="decimal"/>
      <w:lvlText w:val="%2."/>
      <w:lvlJc w:val="left"/>
      <w:pPr>
        <w:ind w:left="1440" w:hanging="360"/>
      </w:pPr>
    </w:lvl>
    <w:lvl w:ilvl="2" w:tplc="814E1E5A">
      <w:start w:val="1"/>
      <w:numFmt w:val="decimal"/>
      <w:lvlText w:val="%3."/>
      <w:lvlJc w:val="right"/>
      <w:pPr>
        <w:ind w:left="2160" w:hanging="180"/>
      </w:pPr>
    </w:lvl>
    <w:lvl w:ilvl="3" w:tplc="A5CC2F30">
      <w:start w:val="1"/>
      <w:numFmt w:val="decimal"/>
      <w:lvlText w:val="%4."/>
      <w:lvlJc w:val="left"/>
      <w:pPr>
        <w:ind w:left="2880" w:hanging="360"/>
      </w:pPr>
    </w:lvl>
    <w:lvl w:ilvl="4" w:tplc="AC9A4146">
      <w:start w:val="1"/>
      <w:numFmt w:val="lowerLetter"/>
      <w:lvlText w:val="%5."/>
      <w:lvlJc w:val="left"/>
      <w:pPr>
        <w:ind w:left="3600" w:hanging="360"/>
      </w:pPr>
    </w:lvl>
    <w:lvl w:ilvl="5" w:tplc="A9BAF5F6">
      <w:start w:val="1"/>
      <w:numFmt w:val="lowerRoman"/>
      <w:lvlText w:val="%6."/>
      <w:lvlJc w:val="right"/>
      <w:pPr>
        <w:ind w:left="4320" w:hanging="180"/>
      </w:pPr>
    </w:lvl>
    <w:lvl w:ilvl="6" w:tplc="7FEE5AE4">
      <w:start w:val="1"/>
      <w:numFmt w:val="decimal"/>
      <w:lvlText w:val="%7."/>
      <w:lvlJc w:val="left"/>
      <w:pPr>
        <w:ind w:left="5040" w:hanging="360"/>
      </w:pPr>
    </w:lvl>
    <w:lvl w:ilvl="7" w:tplc="3FA88D8E">
      <w:start w:val="1"/>
      <w:numFmt w:val="lowerLetter"/>
      <w:lvlText w:val="%8."/>
      <w:lvlJc w:val="left"/>
      <w:pPr>
        <w:ind w:left="5760" w:hanging="360"/>
      </w:pPr>
    </w:lvl>
    <w:lvl w:ilvl="8" w:tplc="F4AAC0BE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27B27"/>
    <w:multiLevelType w:val="multilevel"/>
    <w:tmpl w:val="0000000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1">
    <w:nsid w:val="65FE1AE8"/>
    <w:multiLevelType w:val="hybridMultilevel"/>
    <w:tmpl w:val="898062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476868"/>
    <w:multiLevelType w:val="multilevel"/>
    <w:tmpl w:val="32ECE4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6F211A89"/>
    <w:multiLevelType w:val="multilevel"/>
    <w:tmpl w:val="7B584E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20"/>
  </w:num>
  <w:num w:numId="5">
    <w:abstractNumId w:val="16"/>
  </w:num>
  <w:num w:numId="6">
    <w:abstractNumId w:val="21"/>
  </w:num>
  <w:num w:numId="7">
    <w:abstractNumId w:val="10"/>
  </w:num>
  <w:num w:numId="8">
    <w:abstractNumId w:val="11"/>
  </w:num>
  <w:num w:numId="9">
    <w:abstractNumId w:val="12"/>
  </w:num>
  <w:num w:numId="10">
    <w:abstractNumId w:val="19"/>
  </w:num>
  <w:num w:numId="11">
    <w:abstractNumId w:val="7"/>
  </w:num>
  <w:num w:numId="12">
    <w:abstractNumId w:val="8"/>
  </w:num>
  <w:num w:numId="13">
    <w:abstractNumId w:val="9"/>
  </w:num>
  <w:num w:numId="14">
    <w:abstractNumId w:val="18"/>
  </w:num>
  <w:num w:numId="15">
    <w:abstractNumId w:val="4"/>
  </w:num>
  <w:num w:numId="16">
    <w:abstractNumId w:val="5"/>
  </w:num>
  <w:num w:numId="17">
    <w:abstractNumId w:val="6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32"/>
  </w:num>
  <w:num w:numId="24">
    <w:abstractNumId w:val="23"/>
  </w:num>
  <w:num w:numId="25">
    <w:abstractNumId w:val="27"/>
  </w:num>
  <w:num w:numId="26">
    <w:abstractNumId w:val="33"/>
  </w:num>
  <w:num w:numId="27">
    <w:abstractNumId w:val="29"/>
  </w:num>
  <w:num w:numId="28">
    <w:abstractNumId w:val="26"/>
  </w:num>
  <w:num w:numId="29">
    <w:abstractNumId w:val="25"/>
  </w:num>
  <w:num w:numId="30">
    <w:abstractNumId w:val="30"/>
  </w:num>
  <w:num w:numId="31">
    <w:abstractNumId w:val="24"/>
  </w:num>
  <w:num w:numId="32">
    <w:abstractNumId w:val="22"/>
  </w:num>
  <w:num w:numId="33">
    <w:abstractNumId w:val="2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BD"/>
    <w:rsid w:val="000F5708"/>
    <w:rsid w:val="00114520"/>
    <w:rsid w:val="00127EAB"/>
    <w:rsid w:val="001A200A"/>
    <w:rsid w:val="00216B41"/>
    <w:rsid w:val="003D7D46"/>
    <w:rsid w:val="00440841"/>
    <w:rsid w:val="005B5EAA"/>
    <w:rsid w:val="00633358"/>
    <w:rsid w:val="006D4666"/>
    <w:rsid w:val="007B7060"/>
    <w:rsid w:val="008860BD"/>
    <w:rsid w:val="00A5406D"/>
    <w:rsid w:val="00B7551C"/>
    <w:rsid w:val="00CF7C6C"/>
    <w:rsid w:val="00E77827"/>
    <w:rsid w:val="00EA4851"/>
    <w:rsid w:val="00EC64C0"/>
    <w:rsid w:val="00F10729"/>
    <w:rsid w:val="00F8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F985D-60DF-4E53-8659-DC618853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7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essagecontent">
    <w:name w:val="message_content"/>
    <w:basedOn w:val="Domylnaczcionkaakapitu"/>
    <w:rsid w:val="008860BD"/>
  </w:style>
  <w:style w:type="character" w:styleId="Hipercze">
    <w:name w:val="Hyperlink"/>
    <w:basedOn w:val="Domylnaczcionkaakapitu"/>
    <w:uiPriority w:val="99"/>
    <w:semiHidden/>
    <w:unhideWhenUsed/>
    <w:rsid w:val="008860BD"/>
    <w:rPr>
      <w:color w:val="0000FF"/>
      <w:u w:val="single"/>
    </w:rPr>
  </w:style>
  <w:style w:type="character" w:customStyle="1" w:styleId="emoji-inner">
    <w:name w:val="emoji-inner"/>
    <w:basedOn w:val="Domylnaczcionkaakapitu"/>
    <w:rsid w:val="008860BD"/>
  </w:style>
  <w:style w:type="character" w:customStyle="1" w:styleId="apple-converted-space">
    <w:name w:val="apple-converted-space"/>
    <w:basedOn w:val="Domylnaczcionkaakapitu"/>
    <w:rsid w:val="008860BD"/>
  </w:style>
  <w:style w:type="paragraph" w:styleId="Akapitzlist">
    <w:name w:val="List Paragraph"/>
    <w:basedOn w:val="Normalny"/>
    <w:uiPriority w:val="34"/>
    <w:qFormat/>
    <w:rsid w:val="008860BD"/>
    <w:pPr>
      <w:ind w:left="720"/>
      <w:contextualSpacing/>
    </w:pPr>
  </w:style>
  <w:style w:type="character" w:styleId="Odwoanieintensywne">
    <w:name w:val="Intense Reference"/>
    <w:basedOn w:val="Domylnaczcionkaakapitu"/>
    <w:uiPriority w:val="32"/>
    <w:qFormat/>
    <w:rsid w:val="00E77827"/>
    <w:rPr>
      <w:b/>
      <w:bCs/>
      <w:smallCaps/>
      <w:color w:val="5B9BD5" w:themeColor="accent1"/>
      <w:spacing w:val="5"/>
    </w:rPr>
  </w:style>
  <w:style w:type="character" w:customStyle="1" w:styleId="Nagwek2Znak">
    <w:name w:val="Nagłówek 2 Znak"/>
    <w:basedOn w:val="Domylnaczcionkaakapitu"/>
    <w:link w:val="Nagwek2"/>
    <w:uiPriority w:val="9"/>
    <w:rsid w:val="00E778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48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4851"/>
    <w:rPr>
      <w:i/>
      <w:iCs/>
      <w:color w:val="5B9BD5" w:themeColor="accent1"/>
    </w:rPr>
  </w:style>
  <w:style w:type="paragraph" w:customStyle="1" w:styleId="Normalny1">
    <w:name w:val="Normalny1"/>
    <w:rsid w:val="00F81B38"/>
    <w:pPr>
      <w:spacing w:after="0" w:line="276" w:lineRule="auto"/>
    </w:pPr>
    <w:rPr>
      <w:rFonts w:ascii="Arial" w:eastAsia="Arial" w:hAnsi="Arial" w:cs="Arial"/>
      <w:color w:val="000000"/>
      <w:szCs w:val="20"/>
      <w:lang w:eastAsia="pl-PL"/>
    </w:rPr>
  </w:style>
  <w:style w:type="paragraph" w:styleId="Bezodstpw">
    <w:name w:val="No Spacing"/>
    <w:uiPriority w:val="1"/>
    <w:qFormat/>
    <w:rsid w:val="000F5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5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7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76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0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1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5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18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58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8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86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1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6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1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92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70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9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5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00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4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77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3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8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6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72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4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62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2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3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2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2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56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22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2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46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0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08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0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5905</Words>
  <Characters>35431</Characters>
  <Application>Microsoft Office Word</Application>
  <DocSecurity>0</DocSecurity>
  <Lines>295</Lines>
  <Paragraphs>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</dc:creator>
  <cp:keywords/>
  <dc:description/>
  <cp:lastModifiedBy>Madzia</cp:lastModifiedBy>
  <cp:revision>15</cp:revision>
  <dcterms:created xsi:type="dcterms:W3CDTF">2015-04-13T05:10:00Z</dcterms:created>
  <dcterms:modified xsi:type="dcterms:W3CDTF">2015-04-16T07:22:00Z</dcterms:modified>
</cp:coreProperties>
</file>